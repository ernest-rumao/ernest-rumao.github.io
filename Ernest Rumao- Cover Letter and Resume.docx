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2E" w:rsidRPr="00781183" w:rsidRDefault="00F36566" w:rsidP="00AA1594">
      <w:pPr>
        <w:pStyle w:val="Heading1"/>
      </w:pPr>
      <w:r w:rsidRPr="00781183">
        <w:t xml:space="preserve">                                                                                        </w:t>
      </w:r>
      <w:r w:rsidR="00643C2E" w:rsidRPr="00781183">
        <w:t xml:space="preserve">                              </w:t>
      </w:r>
    </w:p>
    <w:p w:rsidR="00D8058B" w:rsidRPr="00912F89" w:rsidRDefault="00D8058B" w:rsidP="00AB7AAB">
      <w:pPr>
        <w:pStyle w:val="NoSpacing"/>
        <w:jc w:val="center"/>
        <w:rPr>
          <w:rFonts w:ascii="Times New Roman" w:hAnsi="Times New Roman"/>
          <w:sz w:val="36"/>
          <w:szCs w:val="36"/>
        </w:rPr>
      </w:pPr>
      <w:r w:rsidRPr="00912F89">
        <w:rPr>
          <w:rFonts w:ascii="Times New Roman" w:eastAsia="Calibri" w:hAnsi="Times New Roman"/>
          <w:b/>
          <w:sz w:val="36"/>
          <w:szCs w:val="36"/>
        </w:rPr>
        <w:t>Cover Letter</w:t>
      </w: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</w:p>
    <w:p w:rsidR="004B5BF4" w:rsidRPr="004B5BF4" w:rsidRDefault="004B5BF4" w:rsidP="004B5BF4">
      <w:pPr>
        <w:pStyle w:val="HTMLPreformatted"/>
        <w:rPr>
          <w:rFonts w:ascii="Times New Roman" w:eastAsia="Calibri" w:hAnsi="Times New Roman"/>
          <w:sz w:val="22"/>
          <w:szCs w:val="22"/>
        </w:rPr>
      </w:pPr>
      <w:r w:rsidRPr="004B5BF4">
        <w:rPr>
          <w:rFonts w:ascii="Times New Roman" w:eastAsia="Calibri" w:hAnsi="Times New Roman"/>
          <w:sz w:val="22"/>
          <w:szCs w:val="22"/>
        </w:rPr>
        <w:t>Dear Sir/Madam,</w:t>
      </w:r>
    </w:p>
    <w:p w:rsidR="00AF4E19" w:rsidRPr="00B477B7" w:rsidRDefault="004B5BF4" w:rsidP="00B477B7">
      <w:pPr>
        <w:pStyle w:val="Heading2"/>
        <w:shd w:val="clear" w:color="auto" w:fill="FFFFFF"/>
        <w:spacing w:before="30" w:after="30"/>
        <w:divId w:val="871260885"/>
        <w:rPr>
          <w:rFonts w:ascii="Helvetica" w:eastAsia="Times New Roman" w:hAnsi="Helvetica"/>
          <w:color w:val="000000" w:themeColor="text1"/>
          <w:sz w:val="23"/>
          <w:szCs w:val="23"/>
        </w:rPr>
      </w:pPr>
      <w:r w:rsidRPr="004B5BF4">
        <w:rPr>
          <w:rFonts w:ascii="Times New Roman" w:eastAsia="Calibri" w:hAnsi="Times New Roman"/>
          <w:sz w:val="22"/>
          <w:szCs w:val="22"/>
        </w:rPr>
        <w:t xml:space="preserve"> </w:t>
      </w:r>
      <w:r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I am writing in refer</w:t>
      </w:r>
      <w:r w:rsidR="004B541C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ence to the opening </w:t>
      </w:r>
      <w:r w:rsidR="0056088F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>for</w:t>
      </w:r>
      <w:r w:rsidR="00480A5B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</w:t>
      </w:r>
      <w:r w:rsidR="009C73CB">
        <w:rPr>
          <w:rFonts w:ascii="Times New Roman" w:eastAsia="Calibri" w:hAnsi="Times New Roman"/>
          <w:color w:val="000000" w:themeColor="text1"/>
          <w:sz w:val="22"/>
          <w:szCs w:val="22"/>
        </w:rPr>
        <w:t>Digital Marketing Specialist</w:t>
      </w:r>
      <w:r w:rsidR="0056088F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</w:t>
      </w:r>
      <w:proofErr w:type="gramStart"/>
      <w:r w:rsidR="001B01BA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>at</w:t>
      </w:r>
      <w:r w:rsidR="00EE7D72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</w:t>
      </w:r>
      <w:r w:rsidR="00B000A4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</w:t>
      </w:r>
      <w:r w:rsidR="00C4440A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>your</w:t>
      </w:r>
      <w:proofErr w:type="gramEnd"/>
      <w:r w:rsidR="00C4440A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Organization</w:t>
      </w:r>
      <w:r w:rsidR="007F1BFE"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>.</w:t>
      </w:r>
      <w:r w:rsidRPr="00CD4C2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I am a Business Management professional with skills in Program development, and training. So far to develop my career:</w:t>
      </w:r>
    </w:p>
    <w:p w:rsidR="00781183" w:rsidRPr="00781183" w:rsidRDefault="00781183" w:rsidP="00AB7AAB">
      <w:pPr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rPr>
          <w:rFonts w:ascii="Times New Roman" w:eastAsia="Calibri" w:hAnsi="Times New Roman"/>
          <w:color w:val="000000"/>
          <w:sz w:val="22"/>
          <w:szCs w:val="22"/>
          <w:lang w:val="en-IN" w:eastAsia="en-US"/>
        </w:rPr>
      </w:pPr>
      <w:r w:rsidRPr="00781183">
        <w:rPr>
          <w:rFonts w:ascii="Times New Roman" w:eastAsia="Calibri" w:hAnsi="Times New Roman"/>
          <w:color w:val="000000"/>
          <w:sz w:val="22"/>
          <w:szCs w:val="22"/>
          <w:lang w:val="en-IN" w:eastAsia="en-US"/>
        </w:rPr>
        <w:t xml:space="preserve">While working at Toronto Road Shows I was responsible for </w:t>
      </w:r>
      <w:r w:rsidR="001547B5">
        <w:rPr>
          <w:rFonts w:ascii="Times New Roman" w:eastAsia="Calibri" w:hAnsi="Times New Roman"/>
          <w:color w:val="000000"/>
          <w:sz w:val="22"/>
          <w:szCs w:val="22"/>
          <w:lang w:val="en-IN" w:eastAsia="en-US"/>
        </w:rPr>
        <w:t>training group of 6 trainees.</w:t>
      </w:r>
    </w:p>
    <w:p w:rsidR="00D5329A" w:rsidRPr="00781183" w:rsidRDefault="00F300C0" w:rsidP="00AB7AAB">
      <w:pPr>
        <w:numPr>
          <w:ilvl w:val="0"/>
          <w:numId w:val="21"/>
        </w:numPr>
        <w:suppressAutoHyphens w:val="0"/>
        <w:spacing w:before="0" w:after="0"/>
        <w:contextualSpacing/>
        <w:rPr>
          <w:rFonts w:ascii="Times New Roman" w:eastAsia="Calibri" w:hAnsi="Times New Roman"/>
          <w:sz w:val="22"/>
          <w:szCs w:val="22"/>
          <w:lang w:val="en-US" w:eastAsia="en-US"/>
        </w:rPr>
      </w:pP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I have spearheaded the online marketing and direct marketing for Concept and Competence. </w:t>
      </w:r>
    </w:p>
    <w:p w:rsidR="00D8058B" w:rsidRPr="00AF4E19" w:rsidRDefault="00D8058B" w:rsidP="00AB7AAB">
      <w:pPr>
        <w:numPr>
          <w:ilvl w:val="0"/>
          <w:numId w:val="21"/>
        </w:numPr>
        <w:suppressAutoHyphens w:val="0"/>
        <w:spacing w:before="0" w:after="0"/>
        <w:contextualSpacing/>
        <w:rPr>
          <w:rFonts w:ascii="Times New Roman" w:eastAsia="Calibri" w:hAnsi="Times New Roman"/>
          <w:sz w:val="22"/>
          <w:szCs w:val="22"/>
          <w:lang w:val="en-US" w:eastAsia="en-US"/>
        </w:rPr>
      </w:pP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I have </w:t>
      </w:r>
      <w:r w:rsidR="00F300C0" w:rsidRPr="00781183">
        <w:rPr>
          <w:rFonts w:ascii="Times New Roman" w:eastAsia="Calibri" w:hAnsi="Times New Roman"/>
          <w:sz w:val="22"/>
          <w:szCs w:val="22"/>
          <w:lang w:val="en-US" w:eastAsia="en-US"/>
        </w:rPr>
        <w:t>worked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in a high octane </w:t>
      </w:r>
      <w:r w:rsidR="00F300C0" w:rsidRPr="00781183">
        <w:rPr>
          <w:rFonts w:ascii="Times New Roman" w:eastAsia="Calibri" w:hAnsi="Times New Roman"/>
          <w:sz w:val="22"/>
          <w:szCs w:val="22"/>
          <w:lang w:val="en-US" w:eastAsia="en-US"/>
        </w:rPr>
        <w:t>corporate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environment for </w:t>
      </w:r>
      <w:r w:rsidR="00F300C0" w:rsidRPr="00781183">
        <w:rPr>
          <w:rFonts w:ascii="Times New Roman" w:eastAsia="Calibri" w:hAnsi="Times New Roman"/>
          <w:sz w:val="22"/>
          <w:szCs w:val="22"/>
          <w:lang w:val="en-US" w:eastAsia="en-US"/>
        </w:rPr>
        <w:t>Atos India Pvt. Ltd. as an Associate Engineer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.</w:t>
      </w: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Curr</w:t>
      </w:r>
      <w:r w:rsidR="00776397"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ently, I am seeking employment with </w:t>
      </w:r>
      <w:r w:rsidR="00D1271E" w:rsidRPr="00781183">
        <w:rPr>
          <w:rFonts w:ascii="Times New Roman" w:eastAsia="Calibri" w:hAnsi="Times New Roman"/>
          <w:sz w:val="22"/>
          <w:szCs w:val="22"/>
          <w:lang w:val="en-US" w:eastAsia="en-US"/>
        </w:rPr>
        <w:t>a company that I can grow and hone my skills.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I truly admire and </w:t>
      </w:r>
      <w:r w:rsidR="00AA1594">
        <w:rPr>
          <w:rFonts w:ascii="Times New Roman" w:eastAsia="Calibri" w:hAnsi="Times New Roman"/>
          <w:sz w:val="22"/>
          <w:szCs w:val="22"/>
          <w:lang w:val="en-US" w:eastAsia="en-US"/>
        </w:rPr>
        <w:t>believe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in the “whatev</w:t>
      </w:r>
      <w:r w:rsidR="00D1271E" w:rsidRPr="00781183">
        <w:rPr>
          <w:rFonts w:ascii="Times New Roman" w:eastAsia="Calibri" w:hAnsi="Times New Roman"/>
          <w:sz w:val="22"/>
          <w:szCs w:val="22"/>
          <w:lang w:val="en-US" w:eastAsia="en-US"/>
        </w:rPr>
        <w:t>er-it-takes” attitude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.</w:t>
      </w:r>
      <w:r w:rsidR="00D1271E"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Apart from gaining the valuable skill of problem solving under pressure</w:t>
      </w:r>
      <w:r w:rsidR="00AA1594">
        <w:rPr>
          <w:rFonts w:ascii="Times New Roman" w:eastAsia="Calibri" w:hAnsi="Times New Roman"/>
          <w:sz w:val="22"/>
          <w:szCs w:val="22"/>
          <w:lang w:val="en-US" w:eastAsia="en-US"/>
        </w:rPr>
        <w:t>,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I </w:t>
      </w:r>
      <w:r w:rsidR="00AA1594">
        <w:rPr>
          <w:rFonts w:ascii="Times New Roman" w:eastAsia="Calibri" w:hAnsi="Times New Roman"/>
          <w:sz w:val="22"/>
          <w:szCs w:val="22"/>
          <w:lang w:val="en-US" w:eastAsia="en-US"/>
        </w:rPr>
        <w:t xml:space="preserve">am 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also </w:t>
      </w:r>
      <w:r w:rsidR="00AA1594">
        <w:rPr>
          <w:rFonts w:ascii="Times New Roman" w:eastAsia="Calibri" w:hAnsi="Times New Roman"/>
          <w:sz w:val="22"/>
          <w:szCs w:val="22"/>
          <w:lang w:val="en-US" w:eastAsia="en-US"/>
        </w:rPr>
        <w:t>trying to improve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my interpersonal skills. I found out that interacting with people is one o</w:t>
      </w:r>
      <w:r w:rsidR="00D1271E" w:rsidRPr="00781183">
        <w:rPr>
          <w:rFonts w:ascii="Times New Roman" w:eastAsia="Calibri" w:hAnsi="Times New Roman"/>
          <w:sz w:val="22"/>
          <w:szCs w:val="22"/>
          <w:lang w:val="en-US" w:eastAsia="en-US"/>
        </w:rPr>
        <w:t>f my strong points.</w:t>
      </w: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</w:p>
    <w:p w:rsidR="00D8058B" w:rsidRPr="00781183" w:rsidRDefault="00D8058B" w:rsidP="00AB7AAB">
      <w:pPr>
        <w:suppressAutoHyphens w:val="0"/>
        <w:spacing w:before="0" w:after="0"/>
        <w:ind w:right="-180"/>
        <w:jc w:val="both"/>
        <w:rPr>
          <w:rFonts w:ascii="Times New Roman" w:eastAsia="Calibri" w:hAnsi="Times New Roman"/>
          <w:sz w:val="22"/>
          <w:szCs w:val="22"/>
          <w:lang w:val="en-US" w:eastAsia="en-US"/>
        </w:rPr>
      </w:pP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I want to reiterate my strong interest in working with you and your staff. My resume is attached along with this mail.</w:t>
      </w:r>
      <w:r w:rsidR="00D66CF6"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Please feel fr</w:t>
      </w:r>
      <w:r w:rsidR="00652C49"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ee to contact me </w:t>
      </w:r>
      <w:r w:rsidR="00CF0DDD" w:rsidRPr="00781183">
        <w:rPr>
          <w:rFonts w:ascii="Times New Roman" w:eastAsia="Calibri" w:hAnsi="Times New Roman"/>
          <w:sz w:val="22"/>
          <w:szCs w:val="22"/>
          <w:lang w:val="en-US" w:eastAsia="en-US"/>
        </w:rPr>
        <w:t>o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n +</w:t>
      </w:r>
      <w:r w:rsidR="00652C49" w:rsidRPr="00781183">
        <w:rPr>
          <w:rFonts w:ascii="Times New Roman" w:eastAsia="Calibri" w:hAnsi="Times New Roman"/>
          <w:sz w:val="22"/>
          <w:szCs w:val="22"/>
          <w:lang w:val="en-US" w:eastAsia="en-US"/>
        </w:rPr>
        <w:t>1-647-291-4</w:t>
      </w:r>
      <w:r w:rsidR="00F300C0" w:rsidRPr="00781183">
        <w:rPr>
          <w:rFonts w:ascii="Times New Roman" w:eastAsia="Calibri" w:hAnsi="Times New Roman"/>
          <w:sz w:val="22"/>
          <w:szCs w:val="22"/>
          <w:lang w:val="en-US" w:eastAsia="en-US"/>
        </w:rPr>
        <w:t>287 or ea.rumao</w:t>
      </w: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@gmail.com if I can provide you with any additional information and references.</w:t>
      </w: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Thank you. </w:t>
      </w: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</w:p>
    <w:p w:rsidR="00D8058B" w:rsidRPr="00781183" w:rsidRDefault="00D8058B" w:rsidP="00AB7AAB">
      <w:pPr>
        <w:suppressAutoHyphens w:val="0"/>
        <w:spacing w:before="0" w:after="0"/>
        <w:rPr>
          <w:rFonts w:ascii="Times New Roman" w:eastAsia="Calibri" w:hAnsi="Times New Roman"/>
          <w:sz w:val="22"/>
          <w:szCs w:val="22"/>
          <w:lang w:val="en-US" w:eastAsia="en-US"/>
        </w:rPr>
      </w:pP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Sincerely,</w:t>
      </w:r>
    </w:p>
    <w:p w:rsidR="007B0CE8" w:rsidRPr="00781183" w:rsidRDefault="00DB17B2" w:rsidP="00112B76">
      <w:pPr>
        <w:suppressAutoHyphens w:val="0"/>
        <w:spacing w:before="0" w:after="0" w:line="16" w:lineRule="atLeast"/>
        <w:rPr>
          <w:rFonts w:ascii="Times New Roman" w:hAnsi="Times New Roman"/>
          <w:b/>
          <w:sz w:val="22"/>
          <w:szCs w:val="22"/>
          <w:u w:val="single"/>
        </w:rPr>
      </w:pPr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Ernest A.  </w:t>
      </w:r>
      <w:proofErr w:type="spellStart"/>
      <w:r w:rsidRPr="00781183">
        <w:rPr>
          <w:rFonts w:ascii="Times New Roman" w:eastAsia="Calibri" w:hAnsi="Times New Roman"/>
          <w:sz w:val="22"/>
          <w:szCs w:val="22"/>
          <w:lang w:val="en-US" w:eastAsia="en-US"/>
        </w:rPr>
        <w:t>Rumao</w:t>
      </w:r>
      <w:proofErr w:type="spellEnd"/>
      <w:r w:rsidR="00B85083">
        <w:rPr>
          <w:rFonts w:ascii="Times New Roman" w:eastAsia="Calibri" w:hAnsi="Times New Roman"/>
          <w:sz w:val="22"/>
          <w:szCs w:val="22"/>
          <w:lang w:val="en-US" w:eastAsia="en-US"/>
        </w:rPr>
        <w:t xml:space="preserve"> </w:t>
      </w:r>
      <w:r w:rsidR="00D8058B" w:rsidRPr="00781183">
        <w:rPr>
          <w:rFonts w:ascii="Times New Roman" w:hAnsi="Times New Roman"/>
          <w:b/>
          <w:sz w:val="22"/>
          <w:szCs w:val="22"/>
          <w:u w:val="single"/>
        </w:rPr>
        <w:br w:type="page"/>
      </w:r>
      <w:bookmarkStart w:id="0" w:name="_Hlk488244378"/>
      <w:r w:rsidR="007B0CE8" w:rsidRPr="00781183">
        <w:rPr>
          <w:rFonts w:ascii="Times New Roman" w:hAnsi="Times New Roman"/>
          <w:b/>
          <w:sz w:val="22"/>
          <w:szCs w:val="22"/>
          <w:u w:val="single"/>
        </w:rPr>
        <w:lastRenderedPageBreak/>
        <w:t>Q</w:t>
      </w:r>
      <w:r w:rsidR="008F2EE6" w:rsidRPr="00781183">
        <w:rPr>
          <w:rFonts w:ascii="Times New Roman" w:hAnsi="Times New Roman"/>
          <w:b/>
          <w:sz w:val="22"/>
          <w:szCs w:val="22"/>
          <w:u w:val="single"/>
        </w:rPr>
        <w:t>UALIFICATIONS</w:t>
      </w:r>
      <w:r w:rsidR="007B0CE8" w:rsidRPr="00781183">
        <w:rPr>
          <w:rFonts w:ascii="Times New Roman" w:hAnsi="Times New Roman"/>
          <w:b/>
          <w:sz w:val="22"/>
          <w:szCs w:val="22"/>
          <w:u w:val="single"/>
        </w:rPr>
        <w:t xml:space="preserve"> S</w:t>
      </w:r>
      <w:r w:rsidR="008F2EE6" w:rsidRPr="00781183">
        <w:rPr>
          <w:rFonts w:ascii="Times New Roman" w:hAnsi="Times New Roman"/>
          <w:b/>
          <w:sz w:val="22"/>
          <w:szCs w:val="22"/>
          <w:u w:val="single"/>
        </w:rPr>
        <w:t>UMMARY</w:t>
      </w:r>
      <w:r w:rsidR="007B0CE8" w:rsidRPr="00781183">
        <w:rPr>
          <w:rFonts w:ascii="Times New Roman" w:hAnsi="Times New Roman"/>
          <w:b/>
          <w:sz w:val="22"/>
          <w:szCs w:val="22"/>
          <w:u w:val="single"/>
        </w:rPr>
        <w:t xml:space="preserve">:    </w:t>
      </w:r>
    </w:p>
    <w:p w:rsidR="007B0CE8" w:rsidRPr="00781183" w:rsidRDefault="007B0CE8" w:rsidP="00112B76">
      <w:pPr>
        <w:pStyle w:val="ListParagraph"/>
        <w:numPr>
          <w:ilvl w:val="0"/>
          <w:numId w:val="19"/>
        </w:numPr>
        <w:suppressAutoHyphens w:val="0"/>
        <w:spacing w:before="0" w:after="200" w:line="16" w:lineRule="atLeast"/>
        <w:ind w:left="-360"/>
        <w:rPr>
          <w:rFonts w:ascii="Times New Roman" w:hAnsi="Times New Roman"/>
          <w:sz w:val="22"/>
          <w:szCs w:val="22"/>
        </w:rPr>
      </w:pPr>
      <w:r w:rsidRPr="00781183">
        <w:rPr>
          <w:rFonts w:ascii="Times New Roman" w:hAnsi="Times New Roman"/>
          <w:sz w:val="22"/>
          <w:szCs w:val="22"/>
        </w:rPr>
        <w:t xml:space="preserve">Highly productive, result oriented professional with </w:t>
      </w:r>
      <w:r w:rsidR="00D349D2" w:rsidRPr="00781183">
        <w:rPr>
          <w:rFonts w:ascii="Times New Roman" w:hAnsi="Times New Roman"/>
          <w:sz w:val="22"/>
          <w:szCs w:val="22"/>
        </w:rPr>
        <w:t>an enthusiastic attitude</w:t>
      </w:r>
      <w:r w:rsidRPr="00781183">
        <w:rPr>
          <w:rFonts w:ascii="Times New Roman" w:hAnsi="Times New Roman"/>
          <w:sz w:val="22"/>
          <w:szCs w:val="22"/>
        </w:rPr>
        <w:t>.</w:t>
      </w:r>
    </w:p>
    <w:p w:rsidR="00AA777A" w:rsidRDefault="00A1744C" w:rsidP="00112B76">
      <w:pPr>
        <w:pStyle w:val="ListParagraph"/>
        <w:numPr>
          <w:ilvl w:val="0"/>
          <w:numId w:val="19"/>
        </w:numPr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A1744C">
        <w:rPr>
          <w:rFonts w:ascii="Times New Roman" w:hAnsi="Times New Roman"/>
          <w:sz w:val="22"/>
          <w:szCs w:val="22"/>
        </w:rPr>
        <w:t>P</w:t>
      </w:r>
      <w:r w:rsidR="007C0E47">
        <w:rPr>
          <w:rFonts w:ascii="Times New Roman" w:hAnsi="Times New Roman"/>
          <w:sz w:val="22"/>
          <w:szCs w:val="22"/>
        </w:rPr>
        <w:t>roficient in using HTML/</w:t>
      </w:r>
      <w:proofErr w:type="gramStart"/>
      <w:r w:rsidR="00C232F7">
        <w:rPr>
          <w:rFonts w:ascii="Times New Roman" w:hAnsi="Times New Roman"/>
          <w:sz w:val="22"/>
          <w:szCs w:val="22"/>
        </w:rPr>
        <w:t xml:space="preserve">CSS </w:t>
      </w:r>
      <w:r w:rsidR="00DC5E91">
        <w:rPr>
          <w:rFonts w:ascii="Times New Roman" w:hAnsi="Times New Roman"/>
          <w:sz w:val="22"/>
          <w:szCs w:val="22"/>
        </w:rPr>
        <w:t>.</w:t>
      </w:r>
      <w:proofErr w:type="gramEnd"/>
    </w:p>
    <w:p w:rsidR="00B94A8B" w:rsidRDefault="00502C2B" w:rsidP="00112B76">
      <w:pPr>
        <w:pStyle w:val="ListParagraph"/>
        <w:numPr>
          <w:ilvl w:val="0"/>
          <w:numId w:val="19"/>
        </w:numPr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Microsoft</w:t>
      </w:r>
      <w:r w:rsidR="00A1744C" w:rsidRPr="00AA777A">
        <w:rPr>
          <w:rFonts w:ascii="Times New Roman" w:hAnsi="Times New Roman"/>
          <w:sz w:val="22"/>
          <w:szCs w:val="22"/>
        </w:rPr>
        <w:t xml:space="preserve"> certified in </w:t>
      </w:r>
      <w:proofErr w:type="gramStart"/>
      <w:r w:rsidR="00A1744C" w:rsidRPr="00AA777A">
        <w:rPr>
          <w:rFonts w:ascii="Times New Roman" w:hAnsi="Times New Roman"/>
          <w:sz w:val="22"/>
          <w:szCs w:val="22"/>
        </w:rPr>
        <w:t>P</w:t>
      </w:r>
      <w:r w:rsidR="00211761" w:rsidRPr="00AA777A">
        <w:rPr>
          <w:rFonts w:ascii="Times New Roman" w:hAnsi="Times New Roman"/>
          <w:sz w:val="22"/>
          <w:szCs w:val="22"/>
        </w:rPr>
        <w:t>YTHON</w:t>
      </w:r>
      <w:r w:rsidR="004E533C" w:rsidRPr="00AA777A">
        <w:rPr>
          <w:rFonts w:ascii="Times New Roman" w:hAnsi="Times New Roman"/>
          <w:sz w:val="22"/>
          <w:szCs w:val="22"/>
        </w:rPr>
        <w:t xml:space="preserve"> </w:t>
      </w:r>
      <w:r w:rsidR="00693A76" w:rsidRPr="00AA777A">
        <w:rPr>
          <w:rFonts w:ascii="Times New Roman" w:hAnsi="Times New Roman"/>
          <w:sz w:val="22"/>
          <w:szCs w:val="22"/>
        </w:rPr>
        <w:t>,</w:t>
      </w:r>
      <w:proofErr w:type="gramEnd"/>
      <w:r w:rsidR="00693A76" w:rsidRPr="00AA777A">
        <w:rPr>
          <w:rFonts w:ascii="Times New Roman" w:hAnsi="Times New Roman"/>
          <w:sz w:val="22"/>
          <w:szCs w:val="22"/>
        </w:rPr>
        <w:t xml:space="preserve"> </w:t>
      </w:r>
      <w:r w:rsidR="009C37EE" w:rsidRPr="00AA777A">
        <w:rPr>
          <w:rFonts w:ascii="Times New Roman" w:hAnsi="Times New Roman"/>
          <w:sz w:val="22"/>
          <w:szCs w:val="22"/>
        </w:rPr>
        <w:t>Django</w:t>
      </w:r>
      <w:r w:rsidR="00316674">
        <w:rPr>
          <w:rFonts w:ascii="Times New Roman" w:hAnsi="Times New Roman"/>
          <w:sz w:val="22"/>
          <w:szCs w:val="22"/>
        </w:rPr>
        <w:t xml:space="preserve"> , SQL </w:t>
      </w:r>
      <w:r w:rsidR="00E972B7">
        <w:rPr>
          <w:rFonts w:ascii="Times New Roman" w:hAnsi="Times New Roman"/>
          <w:sz w:val="22"/>
          <w:szCs w:val="22"/>
        </w:rPr>
        <w:t xml:space="preserve">&amp; JavaScript and </w:t>
      </w:r>
      <w:r w:rsidR="005F674C">
        <w:rPr>
          <w:rFonts w:ascii="Times New Roman" w:hAnsi="Times New Roman"/>
          <w:sz w:val="22"/>
          <w:szCs w:val="22"/>
        </w:rPr>
        <w:t>Google Analytics</w:t>
      </w:r>
      <w:r w:rsidR="00E34CD7">
        <w:rPr>
          <w:rFonts w:ascii="Times New Roman" w:hAnsi="Times New Roman"/>
          <w:sz w:val="22"/>
          <w:szCs w:val="22"/>
        </w:rPr>
        <w:t xml:space="preserve"> certified.</w:t>
      </w:r>
    </w:p>
    <w:p w:rsidR="00DC5E91" w:rsidRDefault="00DC5E91" w:rsidP="00112B76">
      <w:pPr>
        <w:pStyle w:val="ListParagraph"/>
        <w:numPr>
          <w:ilvl w:val="0"/>
          <w:numId w:val="19"/>
        </w:numPr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DC5E91">
        <w:rPr>
          <w:rFonts w:ascii="Times New Roman" w:hAnsi="Times New Roman"/>
          <w:sz w:val="22"/>
          <w:szCs w:val="22"/>
        </w:rPr>
        <w:t xml:space="preserve">Knowledge in </w:t>
      </w:r>
      <w:proofErr w:type="spellStart"/>
      <w:r>
        <w:rPr>
          <w:rFonts w:ascii="Times New Roman" w:hAnsi="Times New Roman"/>
          <w:sz w:val="22"/>
          <w:szCs w:val="22"/>
        </w:rPr>
        <w:t>Github</w:t>
      </w:r>
      <w:proofErr w:type="spellEnd"/>
      <w:r>
        <w:rPr>
          <w:rFonts w:ascii="Times New Roman" w:hAnsi="Times New Roman"/>
          <w:sz w:val="22"/>
          <w:szCs w:val="22"/>
        </w:rPr>
        <w:t>, Visual studio</w:t>
      </w:r>
      <w:r w:rsidR="00C95416">
        <w:rPr>
          <w:rFonts w:ascii="Times New Roman" w:hAnsi="Times New Roman"/>
          <w:sz w:val="22"/>
          <w:szCs w:val="22"/>
        </w:rPr>
        <w:t>,</w:t>
      </w:r>
      <w:r w:rsidR="002539A1">
        <w:rPr>
          <w:rFonts w:ascii="Times New Roman" w:hAnsi="Times New Roman"/>
          <w:sz w:val="22"/>
          <w:szCs w:val="22"/>
        </w:rPr>
        <w:t xml:space="preserve"> GIMP, </w:t>
      </w:r>
      <w:r w:rsidR="00A22A8A">
        <w:rPr>
          <w:rFonts w:ascii="Times New Roman" w:hAnsi="Times New Roman"/>
          <w:sz w:val="22"/>
          <w:szCs w:val="22"/>
        </w:rPr>
        <w:t>Raw Therapee</w:t>
      </w:r>
      <w:r w:rsidR="00D85867">
        <w:rPr>
          <w:rFonts w:ascii="Times New Roman" w:hAnsi="Times New Roman"/>
          <w:sz w:val="22"/>
          <w:szCs w:val="22"/>
        </w:rPr>
        <w:t>, Linux</w:t>
      </w:r>
      <w:r w:rsidR="003A1B1E">
        <w:rPr>
          <w:rFonts w:ascii="Times New Roman" w:hAnsi="Times New Roman"/>
          <w:sz w:val="22"/>
          <w:szCs w:val="22"/>
        </w:rPr>
        <w:t xml:space="preserve"> &amp; Windows.</w:t>
      </w:r>
    </w:p>
    <w:p w:rsidR="00AB7AAB" w:rsidRPr="00DC5E91" w:rsidRDefault="00112B76" w:rsidP="00112B76">
      <w:pPr>
        <w:pStyle w:val="ListParagraph"/>
        <w:numPr>
          <w:ilvl w:val="0"/>
          <w:numId w:val="19"/>
        </w:numPr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781183">
        <w:rPr>
          <w:rFonts w:ascii="Times New Roman" w:hAnsi="Times New Roman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204470</wp:posOffset>
                </wp:positionV>
                <wp:extent cx="6677025" cy="0"/>
                <wp:effectExtent l="0" t="0" r="0" b="0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00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7" o:spid="_x0000_s1026" type="#_x0000_t32" style="position:absolute;margin-left:-35.65pt;margin-top:16.1pt;width:525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">
                <o:lock v:ext="edit" shapetype="f"/>
              </v:shape>
            </w:pict>
          </mc:Fallback>
        </mc:AlternateContent>
      </w:r>
      <w:r w:rsidR="00AB7AAB" w:rsidRPr="00DC5E91">
        <w:rPr>
          <w:rFonts w:ascii="Times New Roman" w:hAnsi="Times New Roman"/>
          <w:sz w:val="22"/>
          <w:szCs w:val="22"/>
        </w:rPr>
        <w:t>CIFFA certification</w:t>
      </w:r>
      <w:r w:rsidR="00A47820" w:rsidRPr="00DC5E91">
        <w:rPr>
          <w:rFonts w:ascii="Times New Roman" w:hAnsi="Times New Roman"/>
          <w:sz w:val="22"/>
          <w:szCs w:val="22"/>
        </w:rPr>
        <w:t>.</w:t>
      </w:r>
      <w:r w:rsidR="00AA1594" w:rsidRPr="00DC5E91">
        <w:rPr>
          <w:rFonts w:ascii="Times New Roman" w:hAnsi="Times New Roman"/>
          <w:sz w:val="22"/>
          <w:szCs w:val="22"/>
        </w:rPr>
        <w:t xml:space="preserve"> (</w:t>
      </w:r>
      <w:r w:rsidR="006D05F1" w:rsidRPr="00DC5E91">
        <w:rPr>
          <w:rFonts w:ascii="Times New Roman" w:hAnsi="Times New Roman"/>
          <w:sz w:val="22"/>
          <w:szCs w:val="22"/>
        </w:rPr>
        <w:t>Pursuing</w:t>
      </w:r>
      <w:r w:rsidR="00AA1594" w:rsidRPr="00DC5E91">
        <w:rPr>
          <w:rFonts w:ascii="Times New Roman" w:hAnsi="Times New Roman"/>
          <w:sz w:val="22"/>
          <w:szCs w:val="22"/>
        </w:rPr>
        <w:t>)</w:t>
      </w:r>
    </w:p>
    <w:p w:rsidR="00AB7AAB" w:rsidRDefault="00AB7AAB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</w:p>
    <w:p w:rsidR="00112B76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A1744C">
        <w:rPr>
          <w:rFonts w:ascii="Times New Roman" w:hAnsi="Times New Roman"/>
          <w:b/>
          <w:color w:val="000000"/>
          <w:sz w:val="22"/>
          <w:szCs w:val="22"/>
          <w:u w:val="single"/>
        </w:rPr>
        <w:t>EXPERIENCE</w:t>
      </w:r>
    </w:p>
    <w:p w:rsidR="00A1744C" w:rsidRPr="00112B76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112B76">
        <w:rPr>
          <w:rFonts w:ascii="Times New Roman" w:hAnsi="Times New Roman"/>
          <w:b/>
          <w:color w:val="000000"/>
          <w:sz w:val="22"/>
          <w:szCs w:val="22"/>
        </w:rPr>
        <w:t xml:space="preserve">Trainee </w:t>
      </w:r>
      <w:proofErr w:type="gramStart"/>
      <w:r w:rsidRPr="00112B76">
        <w:rPr>
          <w:rFonts w:ascii="Times New Roman" w:hAnsi="Times New Roman"/>
          <w:b/>
          <w:color w:val="000000"/>
          <w:sz w:val="22"/>
          <w:szCs w:val="22"/>
        </w:rPr>
        <w:t>Manager ,</w:t>
      </w:r>
      <w:proofErr w:type="gramEnd"/>
      <w:r w:rsidRPr="00112B76">
        <w:rPr>
          <w:rFonts w:ascii="Times New Roman" w:hAnsi="Times New Roman"/>
          <w:b/>
          <w:color w:val="000000"/>
          <w:sz w:val="22"/>
          <w:szCs w:val="22"/>
        </w:rPr>
        <w:t xml:space="preserve"> Toronto Road Shows (Canada)</w:t>
      </w:r>
    </w:p>
    <w:p w:rsidR="00A1744C" w:rsidRPr="00A1744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i/>
          <w:sz w:val="22"/>
          <w:szCs w:val="22"/>
        </w:rPr>
      </w:pPr>
      <w:r w:rsidRPr="00A1744C">
        <w:rPr>
          <w:rFonts w:ascii="Times New Roman" w:hAnsi="Times New Roman"/>
          <w:i/>
          <w:color w:val="000000"/>
          <w:sz w:val="22"/>
          <w:szCs w:val="22"/>
        </w:rPr>
        <w:t>July 2016- September 2016</w:t>
      </w:r>
      <w:r w:rsidR="004F5491">
        <w:rPr>
          <w:rFonts w:ascii="Times New Roman" w:hAnsi="Times New Roman"/>
          <w:i/>
          <w:color w:val="000000"/>
          <w:sz w:val="22"/>
          <w:szCs w:val="22"/>
        </w:rPr>
        <w:t xml:space="preserve"> (Part Time)</w:t>
      </w:r>
    </w:p>
    <w:p w:rsidR="00A1744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A1744C">
        <w:rPr>
          <w:rFonts w:ascii="Times New Roman" w:hAnsi="Times New Roman"/>
          <w:sz w:val="22"/>
          <w:szCs w:val="22"/>
        </w:rPr>
        <w:t>•While working at Toronto Road Shows I was responsible f</w:t>
      </w:r>
      <w:r w:rsidR="00D75CE8">
        <w:rPr>
          <w:rFonts w:ascii="Times New Roman" w:hAnsi="Times New Roman"/>
          <w:sz w:val="22"/>
          <w:szCs w:val="22"/>
        </w:rPr>
        <w:t>or increasing direct sales by 12</w:t>
      </w:r>
      <w:r w:rsidRPr="00A1744C">
        <w:rPr>
          <w:rFonts w:ascii="Times New Roman" w:hAnsi="Times New Roman"/>
          <w:sz w:val="22"/>
          <w:szCs w:val="22"/>
        </w:rPr>
        <w:t>%.</w:t>
      </w:r>
    </w:p>
    <w:p w:rsidR="00112B76" w:rsidRPr="00A1744C" w:rsidRDefault="00112B76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•Provided Customer service and Market research to provide better target market.</w:t>
      </w:r>
    </w:p>
    <w:p w:rsidR="00D6479A" w:rsidRDefault="00D848A0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•Conducted training</w:t>
      </w:r>
      <w:r w:rsidR="00311FE8">
        <w:rPr>
          <w:rFonts w:ascii="Times New Roman" w:hAnsi="Times New Roman"/>
          <w:sz w:val="22"/>
          <w:szCs w:val="22"/>
        </w:rPr>
        <w:t xml:space="preserve"> and guidance to the team of six employees</w:t>
      </w:r>
      <w:r w:rsidR="00DA02F2">
        <w:rPr>
          <w:rFonts w:ascii="Times New Roman" w:hAnsi="Times New Roman"/>
          <w:sz w:val="22"/>
          <w:szCs w:val="22"/>
        </w:rPr>
        <w:t xml:space="preserve"> and leading</w:t>
      </w:r>
      <w:r w:rsidR="007432FB">
        <w:rPr>
          <w:rFonts w:ascii="Times New Roman" w:hAnsi="Times New Roman"/>
          <w:sz w:val="22"/>
          <w:szCs w:val="22"/>
        </w:rPr>
        <w:t xml:space="preserve"> the team.</w:t>
      </w:r>
    </w:p>
    <w:p w:rsidR="00C07F74" w:rsidRDefault="00C07F74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•</w:t>
      </w:r>
      <w:r w:rsidR="006025C8">
        <w:rPr>
          <w:rFonts w:ascii="Times New Roman" w:hAnsi="Times New Roman"/>
          <w:sz w:val="22"/>
          <w:szCs w:val="22"/>
        </w:rPr>
        <w:t xml:space="preserve">Used Excel and </w:t>
      </w:r>
      <w:r w:rsidR="001D1909">
        <w:rPr>
          <w:rFonts w:ascii="Times New Roman" w:hAnsi="Times New Roman"/>
          <w:sz w:val="22"/>
          <w:szCs w:val="22"/>
        </w:rPr>
        <w:t>Outlook</w:t>
      </w:r>
      <w:r w:rsidR="00BE4987">
        <w:rPr>
          <w:rFonts w:ascii="Times New Roman" w:hAnsi="Times New Roman"/>
          <w:sz w:val="22"/>
          <w:szCs w:val="22"/>
        </w:rPr>
        <w:t xml:space="preserve"> to strategize and </w:t>
      </w:r>
      <w:r w:rsidR="00936E57">
        <w:rPr>
          <w:rFonts w:ascii="Times New Roman" w:hAnsi="Times New Roman"/>
          <w:sz w:val="22"/>
          <w:szCs w:val="22"/>
        </w:rPr>
        <w:t xml:space="preserve">send weekly report to </w:t>
      </w:r>
      <w:r w:rsidR="00DF4C6F">
        <w:rPr>
          <w:rFonts w:ascii="Times New Roman" w:hAnsi="Times New Roman"/>
          <w:sz w:val="22"/>
          <w:szCs w:val="22"/>
        </w:rPr>
        <w:t>Manager.</w:t>
      </w:r>
    </w:p>
    <w:p w:rsidR="00DF4C6F" w:rsidRPr="00DF4C6F" w:rsidRDefault="00DF4C6F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</w:p>
    <w:p w:rsidR="00A1744C" w:rsidRPr="00A1744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b/>
          <w:sz w:val="22"/>
          <w:szCs w:val="22"/>
        </w:rPr>
      </w:pPr>
      <w:r w:rsidRPr="00A1744C">
        <w:rPr>
          <w:rFonts w:ascii="Times New Roman" w:hAnsi="Times New Roman"/>
          <w:b/>
          <w:color w:val="000000"/>
          <w:sz w:val="22"/>
          <w:szCs w:val="22"/>
        </w:rPr>
        <w:t>Project Manager (Marketing), Concept and Competence</w:t>
      </w:r>
    </w:p>
    <w:p w:rsidR="00A1744C" w:rsidRPr="00A1744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i/>
          <w:sz w:val="22"/>
          <w:szCs w:val="22"/>
        </w:rPr>
      </w:pPr>
      <w:r w:rsidRPr="00A1744C">
        <w:rPr>
          <w:rFonts w:ascii="Times New Roman" w:hAnsi="Times New Roman"/>
          <w:i/>
          <w:color w:val="000000"/>
          <w:sz w:val="22"/>
          <w:szCs w:val="22"/>
        </w:rPr>
        <w:t xml:space="preserve">December 2015- March 2016  </w:t>
      </w:r>
    </w:p>
    <w:p w:rsidR="002673D2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A1744C">
        <w:rPr>
          <w:rFonts w:ascii="Times New Roman" w:hAnsi="Times New Roman"/>
          <w:sz w:val="22"/>
          <w:szCs w:val="22"/>
        </w:rPr>
        <w:t>•Online marketing and booking dates and meeting with Clients.</w:t>
      </w:r>
    </w:p>
    <w:p w:rsidR="00740EE6" w:rsidRPr="005F43CF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2673D2">
        <w:rPr>
          <w:rFonts w:ascii="Times New Roman" w:hAnsi="Times New Roman"/>
          <w:sz w:val="22"/>
          <w:szCs w:val="22"/>
        </w:rPr>
        <w:t>•Giving presentations to Colleges and schools.</w:t>
      </w:r>
    </w:p>
    <w:p w:rsidR="00DA42ED" w:rsidRPr="00DA42ED" w:rsidRDefault="005F43CF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•</w:t>
      </w:r>
      <w:r w:rsidR="00CB5C61">
        <w:rPr>
          <w:rFonts w:ascii="Times New Roman" w:hAnsi="Times New Roman"/>
          <w:sz w:val="22"/>
          <w:szCs w:val="22"/>
        </w:rPr>
        <w:t>Successfully</w:t>
      </w:r>
      <w:r w:rsidR="00D96658">
        <w:rPr>
          <w:rFonts w:ascii="Times New Roman" w:hAnsi="Times New Roman"/>
          <w:sz w:val="22"/>
          <w:szCs w:val="22"/>
        </w:rPr>
        <w:t xml:space="preserve"> </w:t>
      </w:r>
      <w:r w:rsidR="00CB5C61">
        <w:rPr>
          <w:rFonts w:ascii="Times New Roman" w:hAnsi="Times New Roman"/>
          <w:sz w:val="22"/>
          <w:szCs w:val="22"/>
        </w:rPr>
        <w:t xml:space="preserve">completed </w:t>
      </w:r>
      <w:r w:rsidR="00B5415E">
        <w:rPr>
          <w:rFonts w:ascii="Times New Roman" w:hAnsi="Times New Roman"/>
          <w:sz w:val="22"/>
          <w:szCs w:val="22"/>
        </w:rPr>
        <w:t>Advertising</w:t>
      </w:r>
      <w:r w:rsidR="009C73CB">
        <w:rPr>
          <w:rFonts w:ascii="Times New Roman" w:hAnsi="Times New Roman"/>
          <w:sz w:val="22"/>
          <w:szCs w:val="22"/>
        </w:rPr>
        <w:t xml:space="preserve"> in Social Media and Online Marketing</w:t>
      </w:r>
      <w:r w:rsidR="00B5415E">
        <w:rPr>
          <w:rFonts w:ascii="Times New Roman" w:hAnsi="Times New Roman"/>
          <w:sz w:val="22"/>
          <w:szCs w:val="22"/>
        </w:rPr>
        <w:t xml:space="preserve"> </w:t>
      </w:r>
      <w:r w:rsidR="007F0885">
        <w:rPr>
          <w:rFonts w:ascii="Times New Roman" w:hAnsi="Times New Roman"/>
          <w:sz w:val="22"/>
          <w:szCs w:val="22"/>
        </w:rPr>
        <w:t>campaign</w:t>
      </w:r>
      <w:r w:rsidR="008F32D7">
        <w:rPr>
          <w:rFonts w:ascii="Times New Roman" w:hAnsi="Times New Roman"/>
          <w:sz w:val="22"/>
          <w:szCs w:val="22"/>
        </w:rPr>
        <w:t xml:space="preserve"> using Google</w:t>
      </w:r>
      <w:r w:rsidR="00E85CB0">
        <w:rPr>
          <w:rFonts w:ascii="Times New Roman" w:hAnsi="Times New Roman"/>
          <w:sz w:val="22"/>
          <w:szCs w:val="22"/>
        </w:rPr>
        <w:t xml:space="preserve"> Analytics and Google AdWords.</w:t>
      </w:r>
    </w:p>
    <w:p w:rsidR="00DA42ED" w:rsidRDefault="00F7230F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•Used </w:t>
      </w:r>
      <w:r w:rsidR="00D734B4">
        <w:rPr>
          <w:rFonts w:ascii="Times New Roman" w:hAnsi="Times New Roman"/>
          <w:sz w:val="22"/>
          <w:szCs w:val="22"/>
        </w:rPr>
        <w:t>Microsoft Project</w:t>
      </w:r>
      <w:r w:rsidR="00D24493">
        <w:rPr>
          <w:rFonts w:ascii="Times New Roman" w:hAnsi="Times New Roman"/>
          <w:sz w:val="22"/>
          <w:szCs w:val="22"/>
        </w:rPr>
        <w:t xml:space="preserve"> and Microsoft Access to track and report</w:t>
      </w:r>
      <w:r w:rsidR="001E575E">
        <w:rPr>
          <w:rFonts w:ascii="Times New Roman" w:hAnsi="Times New Roman"/>
          <w:sz w:val="22"/>
          <w:szCs w:val="22"/>
        </w:rPr>
        <w:t xml:space="preserve"> the progress to management.</w:t>
      </w:r>
    </w:p>
    <w:p w:rsidR="00F44A3B" w:rsidRPr="00F44A3B" w:rsidRDefault="00F44A3B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</w:p>
    <w:p w:rsidR="00A1744C" w:rsidRPr="00A1744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b/>
          <w:sz w:val="22"/>
          <w:szCs w:val="22"/>
        </w:rPr>
      </w:pPr>
      <w:r w:rsidRPr="00A1744C">
        <w:rPr>
          <w:rFonts w:ascii="Times New Roman" w:hAnsi="Times New Roman"/>
          <w:b/>
          <w:color w:val="000000"/>
          <w:sz w:val="22"/>
          <w:szCs w:val="22"/>
        </w:rPr>
        <w:t xml:space="preserve">Associate Engineer, Atos India </w:t>
      </w:r>
      <w:proofErr w:type="spellStart"/>
      <w:r w:rsidRPr="00A1744C">
        <w:rPr>
          <w:rFonts w:ascii="Times New Roman" w:hAnsi="Times New Roman"/>
          <w:b/>
          <w:color w:val="000000"/>
          <w:sz w:val="22"/>
          <w:szCs w:val="22"/>
        </w:rPr>
        <w:t>Pvt.</w:t>
      </w:r>
      <w:proofErr w:type="spellEnd"/>
      <w:r w:rsidRPr="00A1744C">
        <w:rPr>
          <w:rFonts w:ascii="Times New Roman" w:hAnsi="Times New Roman"/>
          <w:b/>
          <w:color w:val="000000"/>
          <w:sz w:val="22"/>
          <w:szCs w:val="22"/>
        </w:rPr>
        <w:t xml:space="preserve"> Ltd.</w:t>
      </w:r>
    </w:p>
    <w:p w:rsidR="00A1744C" w:rsidRPr="00A1744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i/>
          <w:sz w:val="22"/>
          <w:szCs w:val="22"/>
        </w:rPr>
      </w:pPr>
      <w:r w:rsidRPr="00A1744C">
        <w:rPr>
          <w:rFonts w:ascii="Times New Roman" w:hAnsi="Times New Roman"/>
          <w:i/>
          <w:color w:val="000000"/>
          <w:sz w:val="22"/>
          <w:szCs w:val="22"/>
        </w:rPr>
        <w:t xml:space="preserve">June 2014 – December 2015  </w:t>
      </w:r>
    </w:p>
    <w:p w:rsidR="00A1744C" w:rsidRPr="00A1744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A1744C">
        <w:rPr>
          <w:rFonts w:ascii="Times New Roman" w:hAnsi="Times New Roman"/>
          <w:sz w:val="22"/>
          <w:szCs w:val="22"/>
        </w:rPr>
        <w:t>•While working at Atos I was promoted to Associate Engineer from Trainee position.</w:t>
      </w:r>
    </w:p>
    <w:p w:rsidR="00B3447C" w:rsidRPr="00B3447C" w:rsidRDefault="00A1744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A1744C">
        <w:rPr>
          <w:rFonts w:ascii="Times New Roman" w:hAnsi="Times New Roman"/>
          <w:sz w:val="22"/>
          <w:szCs w:val="22"/>
        </w:rPr>
        <w:t>•Worked on Operation Service Desk(OSD) and Solution Manager (SOLMAN) tools</w:t>
      </w:r>
      <w:r w:rsidR="00A47820">
        <w:rPr>
          <w:rFonts w:ascii="Times New Roman" w:hAnsi="Times New Roman"/>
          <w:sz w:val="22"/>
          <w:szCs w:val="22"/>
        </w:rPr>
        <w:t>.</w:t>
      </w:r>
    </w:p>
    <w:p w:rsidR="00001DE6" w:rsidRDefault="00B3447C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•</w:t>
      </w:r>
      <w:r w:rsidR="00F5291C">
        <w:rPr>
          <w:rFonts w:ascii="Times New Roman" w:hAnsi="Times New Roman"/>
          <w:sz w:val="22"/>
          <w:szCs w:val="22"/>
        </w:rPr>
        <w:t>C</w:t>
      </w:r>
      <w:r w:rsidR="00001DE6" w:rsidRPr="00A1744C">
        <w:rPr>
          <w:rFonts w:ascii="Times New Roman" w:hAnsi="Times New Roman"/>
          <w:sz w:val="22"/>
          <w:szCs w:val="22"/>
        </w:rPr>
        <w:t>oordinating with Client</w:t>
      </w:r>
      <w:r w:rsidR="00001DE6">
        <w:rPr>
          <w:rFonts w:ascii="Times New Roman" w:hAnsi="Times New Roman"/>
          <w:sz w:val="22"/>
          <w:szCs w:val="22"/>
        </w:rPr>
        <w:t>s</w:t>
      </w:r>
      <w:r w:rsidR="00001DE6" w:rsidRPr="00A1744C">
        <w:rPr>
          <w:rFonts w:ascii="Times New Roman" w:hAnsi="Times New Roman"/>
          <w:sz w:val="22"/>
          <w:szCs w:val="22"/>
        </w:rPr>
        <w:t xml:space="preserve"> and Consultant</w:t>
      </w:r>
      <w:r w:rsidR="00001DE6">
        <w:rPr>
          <w:rFonts w:ascii="Times New Roman" w:hAnsi="Times New Roman"/>
          <w:sz w:val="22"/>
          <w:szCs w:val="22"/>
        </w:rPr>
        <w:t>s</w:t>
      </w:r>
      <w:r w:rsidR="00126C00">
        <w:rPr>
          <w:rFonts w:ascii="Times New Roman" w:hAnsi="Times New Roman"/>
          <w:sz w:val="22"/>
          <w:szCs w:val="22"/>
        </w:rPr>
        <w:t xml:space="preserve"> and handling of escalations and High </w:t>
      </w:r>
      <w:r w:rsidR="007B0D40">
        <w:rPr>
          <w:rFonts w:ascii="Times New Roman" w:hAnsi="Times New Roman"/>
          <w:sz w:val="22"/>
          <w:szCs w:val="22"/>
        </w:rPr>
        <w:t>Priority issues.</w:t>
      </w:r>
    </w:p>
    <w:p w:rsidR="007D5994" w:rsidRDefault="00EB4B33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  <w:r w:rsidRPr="00781183">
        <w:rPr>
          <w:rFonts w:ascii="Times New Roman" w:hAnsi="Times New Roman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234950</wp:posOffset>
                </wp:positionV>
                <wp:extent cx="6677025" cy="0"/>
                <wp:effectExtent l="0" t="0" r="0" b="0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78DD1" id=" 14" o:spid="_x0000_s1026" type="#_x0000_t32" style="position:absolute;margin-left:-33.4pt;margin-top:18.5pt;width:525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">
                <o:lock v:ext="edit" shapetype="f"/>
              </v:shape>
            </w:pict>
          </mc:Fallback>
        </mc:AlternateContent>
      </w:r>
      <w:r w:rsidR="00A1744C" w:rsidRPr="00A1744C">
        <w:rPr>
          <w:rFonts w:ascii="Times New Roman" w:hAnsi="Times New Roman"/>
          <w:sz w:val="22"/>
          <w:szCs w:val="22"/>
        </w:rPr>
        <w:t>•</w:t>
      </w:r>
      <w:r w:rsidR="004F5491">
        <w:rPr>
          <w:rFonts w:ascii="Times New Roman" w:hAnsi="Times New Roman"/>
          <w:sz w:val="22"/>
          <w:szCs w:val="22"/>
        </w:rPr>
        <w:t>Preparing</w:t>
      </w:r>
      <w:r w:rsidR="004F5491" w:rsidRPr="00A1744C">
        <w:rPr>
          <w:rFonts w:ascii="Times New Roman" w:hAnsi="Times New Roman"/>
          <w:sz w:val="22"/>
          <w:szCs w:val="22"/>
        </w:rPr>
        <w:t xml:space="preserve"> </w:t>
      </w:r>
      <w:r w:rsidR="00A1744C" w:rsidRPr="00A1744C">
        <w:rPr>
          <w:rFonts w:ascii="Times New Roman" w:hAnsi="Times New Roman"/>
          <w:sz w:val="22"/>
          <w:szCs w:val="22"/>
        </w:rPr>
        <w:t>daily reports</w:t>
      </w:r>
      <w:r w:rsidR="006F6FF5">
        <w:rPr>
          <w:rFonts w:ascii="Times New Roman" w:hAnsi="Times New Roman"/>
          <w:sz w:val="22"/>
          <w:szCs w:val="22"/>
        </w:rPr>
        <w:t xml:space="preserve"> using</w:t>
      </w:r>
      <w:r w:rsidR="005D0F10">
        <w:rPr>
          <w:rFonts w:ascii="Times New Roman" w:hAnsi="Times New Roman"/>
          <w:sz w:val="22"/>
          <w:szCs w:val="22"/>
        </w:rPr>
        <w:t xml:space="preserve"> </w:t>
      </w:r>
      <w:r w:rsidR="002D02DE">
        <w:rPr>
          <w:rFonts w:ascii="Times New Roman" w:hAnsi="Times New Roman"/>
          <w:sz w:val="22"/>
          <w:szCs w:val="22"/>
        </w:rPr>
        <w:t>Excel</w:t>
      </w:r>
      <w:r w:rsidR="009D2745">
        <w:rPr>
          <w:rFonts w:ascii="Times New Roman" w:hAnsi="Times New Roman"/>
          <w:sz w:val="22"/>
          <w:szCs w:val="22"/>
        </w:rPr>
        <w:t xml:space="preserve"> and</w:t>
      </w:r>
      <w:r w:rsidR="002D02DE">
        <w:rPr>
          <w:rFonts w:ascii="Times New Roman" w:hAnsi="Times New Roman"/>
          <w:sz w:val="22"/>
          <w:szCs w:val="22"/>
        </w:rPr>
        <w:t xml:space="preserve"> extracting data from </w:t>
      </w:r>
      <w:r w:rsidR="00774F75">
        <w:rPr>
          <w:rFonts w:ascii="Times New Roman" w:hAnsi="Times New Roman"/>
          <w:sz w:val="22"/>
          <w:szCs w:val="22"/>
        </w:rPr>
        <w:t>CSV</w:t>
      </w:r>
      <w:r w:rsidR="00001DE6">
        <w:rPr>
          <w:rFonts w:ascii="Times New Roman" w:hAnsi="Times New Roman"/>
          <w:sz w:val="22"/>
          <w:szCs w:val="22"/>
        </w:rPr>
        <w:t xml:space="preserve"> </w:t>
      </w:r>
      <w:r w:rsidR="0027693E">
        <w:rPr>
          <w:rFonts w:ascii="Times New Roman" w:hAnsi="Times New Roman"/>
          <w:sz w:val="22"/>
          <w:szCs w:val="22"/>
        </w:rPr>
        <w:t>&amp; XML files</w:t>
      </w:r>
      <w:r w:rsidR="00001DE6">
        <w:rPr>
          <w:rFonts w:ascii="Times New Roman" w:hAnsi="Times New Roman"/>
          <w:sz w:val="22"/>
          <w:szCs w:val="22"/>
        </w:rPr>
        <w:t>.</w:t>
      </w:r>
      <w:r w:rsidR="009D2745">
        <w:rPr>
          <w:rFonts w:ascii="Times New Roman" w:hAnsi="Times New Roman"/>
          <w:sz w:val="22"/>
          <w:szCs w:val="22"/>
        </w:rPr>
        <w:t xml:space="preserve"> </w:t>
      </w:r>
      <w:r w:rsidR="00A1744C" w:rsidRPr="00A1744C">
        <w:rPr>
          <w:rFonts w:ascii="Times New Roman" w:hAnsi="Times New Roman"/>
          <w:sz w:val="22"/>
          <w:szCs w:val="22"/>
        </w:rPr>
        <w:t xml:space="preserve"> </w:t>
      </w:r>
    </w:p>
    <w:p w:rsidR="00F62F14" w:rsidRPr="00F62F14" w:rsidRDefault="00F62F14" w:rsidP="00112B76">
      <w:pPr>
        <w:pStyle w:val="ListParagraph"/>
        <w:suppressAutoHyphens w:val="0"/>
        <w:spacing w:before="0" w:after="240" w:line="16" w:lineRule="atLeast"/>
        <w:ind w:left="-360"/>
        <w:rPr>
          <w:rFonts w:ascii="Times New Roman" w:hAnsi="Times New Roman"/>
          <w:sz w:val="22"/>
          <w:szCs w:val="22"/>
        </w:rPr>
      </w:pPr>
    </w:p>
    <w:p w:rsidR="007D5994" w:rsidRDefault="007D5994" w:rsidP="00112B76">
      <w:pPr>
        <w:pStyle w:val="ListParagraph"/>
        <w:tabs>
          <w:tab w:val="left" w:pos="-360"/>
          <w:tab w:val="left" w:pos="0"/>
          <w:tab w:val="left" w:pos="9720"/>
        </w:tabs>
        <w:spacing w:after="0" w:line="16" w:lineRule="atLeast"/>
        <w:ind w:left="-720" w:right="-540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EDUCATION</w:t>
      </w:r>
    </w:p>
    <w:p w:rsidR="003D5ECA" w:rsidRDefault="00C40A96" w:rsidP="00112B76">
      <w:pPr>
        <w:pStyle w:val="ListParagraph"/>
        <w:tabs>
          <w:tab w:val="left" w:pos="-360"/>
          <w:tab w:val="left" w:pos="0"/>
          <w:tab w:val="left" w:pos="9720"/>
        </w:tabs>
        <w:spacing w:after="0" w:line="16" w:lineRule="atLeast"/>
        <w:ind w:left="-720" w:right="-540"/>
        <w:jc w:val="both"/>
        <w:rPr>
          <w:rFonts w:ascii="Times New Roman" w:hAnsi="Times New Roman"/>
          <w:b/>
          <w:sz w:val="22"/>
          <w:szCs w:val="22"/>
        </w:rPr>
      </w:pPr>
      <w:r w:rsidRPr="00C40A96">
        <w:rPr>
          <w:rFonts w:ascii="Times New Roman" w:hAnsi="Times New Roman"/>
          <w:b/>
          <w:sz w:val="22"/>
          <w:szCs w:val="22"/>
        </w:rPr>
        <w:t>Post Graduate Diploma in</w:t>
      </w:r>
      <w:r>
        <w:rPr>
          <w:rFonts w:ascii="Times New Roman" w:hAnsi="Times New Roman"/>
          <w:b/>
          <w:sz w:val="22"/>
          <w:szCs w:val="22"/>
        </w:rPr>
        <w:t xml:space="preserve"> Freight Forwarding and Logistics,</w:t>
      </w:r>
    </w:p>
    <w:p w:rsidR="00C40A96" w:rsidRDefault="003951D8" w:rsidP="00112B76">
      <w:pPr>
        <w:pStyle w:val="ListParagraph"/>
        <w:tabs>
          <w:tab w:val="left" w:pos="-360"/>
          <w:tab w:val="left" w:pos="0"/>
          <w:tab w:val="left" w:pos="9720"/>
        </w:tabs>
        <w:spacing w:after="0" w:line="16" w:lineRule="atLeast"/>
        <w:ind w:left="-720" w:right="-54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May</w:t>
      </w:r>
      <w:r w:rsidR="004F5491">
        <w:rPr>
          <w:rFonts w:ascii="Times New Roman" w:hAnsi="Times New Roman"/>
          <w:b/>
          <w:sz w:val="22"/>
          <w:szCs w:val="22"/>
        </w:rPr>
        <w:t xml:space="preserve"> </w:t>
      </w:r>
      <w:r w:rsidR="00C40A96">
        <w:rPr>
          <w:rFonts w:ascii="Times New Roman" w:hAnsi="Times New Roman"/>
          <w:b/>
          <w:sz w:val="22"/>
          <w:szCs w:val="22"/>
        </w:rPr>
        <w:t>2017</w:t>
      </w:r>
      <w:r w:rsidR="004F5491">
        <w:rPr>
          <w:rFonts w:ascii="Times New Roman" w:hAnsi="Times New Roman"/>
          <w:b/>
          <w:sz w:val="22"/>
          <w:szCs w:val="22"/>
        </w:rPr>
        <w:t xml:space="preserve">- </w:t>
      </w:r>
      <w:r w:rsidR="00C91F16">
        <w:rPr>
          <w:rFonts w:ascii="Times New Roman" w:hAnsi="Times New Roman"/>
          <w:b/>
          <w:sz w:val="22"/>
          <w:szCs w:val="22"/>
        </w:rPr>
        <w:t>August</w:t>
      </w:r>
      <w:r w:rsidR="00F23017">
        <w:rPr>
          <w:rFonts w:ascii="Times New Roman" w:hAnsi="Times New Roman"/>
          <w:b/>
          <w:sz w:val="22"/>
          <w:szCs w:val="22"/>
        </w:rPr>
        <w:t xml:space="preserve"> </w:t>
      </w:r>
      <w:r w:rsidR="00C91F16">
        <w:rPr>
          <w:rFonts w:ascii="Times New Roman" w:hAnsi="Times New Roman"/>
          <w:b/>
          <w:sz w:val="22"/>
          <w:szCs w:val="22"/>
        </w:rPr>
        <w:t>2017</w:t>
      </w:r>
    </w:p>
    <w:p w:rsidR="00C40A96" w:rsidRPr="00781183" w:rsidRDefault="00C40A96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color w:val="000000"/>
          <w:sz w:val="22"/>
          <w:szCs w:val="22"/>
        </w:rPr>
      </w:pPr>
      <w:r w:rsidRPr="00781183">
        <w:rPr>
          <w:rFonts w:ascii="Times New Roman" w:hAnsi="Times New Roman"/>
          <w:color w:val="000000"/>
          <w:sz w:val="22"/>
          <w:szCs w:val="22"/>
        </w:rPr>
        <w:t>St. Clair College, Ontario, Canada.</w:t>
      </w:r>
    </w:p>
    <w:p w:rsidR="0028185A" w:rsidRPr="00781183" w:rsidRDefault="0028185A" w:rsidP="00112B76">
      <w:pPr>
        <w:tabs>
          <w:tab w:val="left" w:pos="0"/>
        </w:tabs>
        <w:spacing w:before="0" w:after="0" w:line="16" w:lineRule="atLeast"/>
        <w:ind w:left="-720" w:right="-540"/>
        <w:rPr>
          <w:rFonts w:ascii="Times New Roman" w:hAnsi="Times New Roman"/>
          <w:b/>
          <w:color w:val="000000"/>
          <w:sz w:val="22"/>
          <w:szCs w:val="22"/>
        </w:rPr>
      </w:pPr>
    </w:p>
    <w:p w:rsidR="007B0CE8" w:rsidRPr="00C40A96" w:rsidRDefault="00C53BF3" w:rsidP="00112B76">
      <w:pPr>
        <w:tabs>
          <w:tab w:val="left" w:pos="0"/>
        </w:tabs>
        <w:spacing w:before="0" w:after="0" w:line="16" w:lineRule="atLeast"/>
        <w:ind w:left="-720" w:right="-540"/>
        <w:rPr>
          <w:rFonts w:ascii="Times New Roman" w:hAnsi="Times New Roman"/>
          <w:b/>
          <w:sz w:val="22"/>
          <w:szCs w:val="22"/>
        </w:rPr>
      </w:pPr>
      <w:r w:rsidRPr="00C40A96">
        <w:rPr>
          <w:rFonts w:ascii="Times New Roman" w:hAnsi="Times New Roman"/>
          <w:b/>
          <w:sz w:val="22"/>
          <w:szCs w:val="22"/>
        </w:rPr>
        <w:t xml:space="preserve">Post Graduate Diploma in </w:t>
      </w:r>
      <w:r w:rsidR="00D8690B" w:rsidRPr="00C40A96">
        <w:rPr>
          <w:rFonts w:ascii="Times New Roman" w:hAnsi="Times New Roman"/>
          <w:b/>
          <w:sz w:val="22"/>
          <w:szCs w:val="22"/>
        </w:rPr>
        <w:t>International Business Management</w:t>
      </w:r>
      <w:r w:rsidR="0084510B" w:rsidRPr="00C40A96">
        <w:rPr>
          <w:rFonts w:ascii="Times New Roman" w:hAnsi="Times New Roman"/>
          <w:b/>
          <w:sz w:val="22"/>
          <w:szCs w:val="22"/>
        </w:rPr>
        <w:t>,</w:t>
      </w:r>
    </w:p>
    <w:p w:rsidR="0084510B" w:rsidRPr="00C40A96" w:rsidRDefault="004F5491" w:rsidP="00112B76">
      <w:pPr>
        <w:tabs>
          <w:tab w:val="left" w:pos="0"/>
        </w:tabs>
        <w:spacing w:before="0" w:after="0" w:line="16" w:lineRule="atLeast"/>
        <w:ind w:left="-720" w:right="-54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May </w:t>
      </w:r>
      <w:r w:rsidR="00C40A96">
        <w:rPr>
          <w:rFonts w:ascii="Times New Roman" w:hAnsi="Times New Roman"/>
          <w:b/>
          <w:sz w:val="22"/>
          <w:szCs w:val="22"/>
        </w:rPr>
        <w:t>2016-</w:t>
      </w:r>
      <w:r w:rsidR="00C53BF3" w:rsidRPr="00C40A96">
        <w:rPr>
          <w:rFonts w:ascii="Times New Roman" w:hAnsi="Times New Roman"/>
          <w:b/>
          <w:sz w:val="22"/>
          <w:szCs w:val="22"/>
        </w:rPr>
        <w:t xml:space="preserve"> </w:t>
      </w:r>
      <w:r w:rsidR="007C67BB">
        <w:rPr>
          <w:rFonts w:ascii="Times New Roman" w:hAnsi="Times New Roman"/>
          <w:b/>
          <w:sz w:val="22"/>
          <w:szCs w:val="22"/>
        </w:rPr>
        <w:t>April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C53BF3" w:rsidRPr="00C40A96">
        <w:rPr>
          <w:rFonts w:ascii="Times New Roman" w:hAnsi="Times New Roman"/>
          <w:b/>
          <w:sz w:val="22"/>
          <w:szCs w:val="22"/>
        </w:rPr>
        <w:t>2017</w:t>
      </w:r>
    </w:p>
    <w:p w:rsidR="0084510B" w:rsidRPr="00781183" w:rsidRDefault="00AF4D1E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color w:val="000000"/>
          <w:sz w:val="22"/>
          <w:szCs w:val="22"/>
        </w:rPr>
      </w:pPr>
      <w:r w:rsidRPr="00781183">
        <w:rPr>
          <w:rFonts w:ascii="Times New Roman" w:hAnsi="Times New Roman"/>
          <w:color w:val="000000"/>
          <w:sz w:val="22"/>
          <w:szCs w:val="22"/>
        </w:rPr>
        <w:t>St. Clair</w:t>
      </w:r>
      <w:r w:rsidR="00C53BF3" w:rsidRPr="00781183">
        <w:rPr>
          <w:rFonts w:ascii="Times New Roman" w:hAnsi="Times New Roman"/>
          <w:color w:val="000000"/>
          <w:sz w:val="22"/>
          <w:szCs w:val="22"/>
        </w:rPr>
        <w:t xml:space="preserve"> College</w:t>
      </w:r>
      <w:r w:rsidR="00E45CAB" w:rsidRPr="00781183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C53BF3" w:rsidRPr="00781183">
        <w:rPr>
          <w:rFonts w:ascii="Times New Roman" w:hAnsi="Times New Roman"/>
          <w:color w:val="000000"/>
          <w:sz w:val="22"/>
          <w:szCs w:val="22"/>
        </w:rPr>
        <w:t>Ontario</w:t>
      </w:r>
      <w:r w:rsidR="00E45CAB" w:rsidRPr="00781183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C53BF3" w:rsidRPr="00781183">
        <w:rPr>
          <w:rFonts w:ascii="Times New Roman" w:hAnsi="Times New Roman"/>
          <w:color w:val="000000"/>
          <w:sz w:val="22"/>
          <w:szCs w:val="22"/>
        </w:rPr>
        <w:t>Canada</w:t>
      </w:r>
      <w:r w:rsidR="0084510B" w:rsidRPr="00781183">
        <w:rPr>
          <w:rFonts w:ascii="Times New Roman" w:hAnsi="Times New Roman"/>
          <w:color w:val="000000"/>
          <w:sz w:val="22"/>
          <w:szCs w:val="22"/>
        </w:rPr>
        <w:t>.</w:t>
      </w:r>
      <w:bookmarkStart w:id="1" w:name="_GoBack"/>
      <w:bookmarkEnd w:id="1"/>
    </w:p>
    <w:p w:rsidR="00B16F9E" w:rsidRPr="00781183" w:rsidRDefault="00B16F9E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7B0CE8" w:rsidRPr="00781183" w:rsidRDefault="0084510B" w:rsidP="00112B76">
      <w:pPr>
        <w:tabs>
          <w:tab w:val="left" w:pos="-270"/>
        </w:tabs>
        <w:spacing w:before="0" w:after="0" w:line="16" w:lineRule="atLeast"/>
        <w:ind w:left="-720" w:right="-630"/>
        <w:jc w:val="both"/>
        <w:rPr>
          <w:rFonts w:ascii="Times New Roman" w:hAnsi="Times New Roman"/>
          <w:color w:val="000000"/>
          <w:sz w:val="22"/>
          <w:szCs w:val="22"/>
        </w:rPr>
      </w:pPr>
      <w:r w:rsidRPr="00781183">
        <w:rPr>
          <w:rFonts w:ascii="Times New Roman" w:hAnsi="Times New Roman"/>
          <w:b/>
          <w:bCs/>
          <w:sz w:val="22"/>
          <w:szCs w:val="22"/>
        </w:rPr>
        <w:t xml:space="preserve">Bachelor </w:t>
      </w:r>
      <w:r w:rsidR="00E45CAB" w:rsidRPr="00781183">
        <w:rPr>
          <w:rFonts w:ascii="Times New Roman" w:hAnsi="Times New Roman"/>
          <w:b/>
          <w:bCs/>
          <w:sz w:val="22"/>
          <w:szCs w:val="22"/>
        </w:rPr>
        <w:t xml:space="preserve">of </w:t>
      </w:r>
      <w:r w:rsidR="00B16F9E" w:rsidRPr="00781183">
        <w:rPr>
          <w:rFonts w:ascii="Times New Roman" w:hAnsi="Times New Roman"/>
          <w:b/>
          <w:bCs/>
          <w:sz w:val="22"/>
          <w:szCs w:val="22"/>
        </w:rPr>
        <w:t>Commerce</w:t>
      </w:r>
      <w:r w:rsidRPr="00781183">
        <w:rPr>
          <w:rFonts w:ascii="Times New Roman" w:hAnsi="Times New Roman"/>
          <w:b/>
          <w:bCs/>
          <w:sz w:val="22"/>
          <w:szCs w:val="22"/>
        </w:rPr>
        <w:t>,</w:t>
      </w:r>
    </w:p>
    <w:p w:rsidR="0084510B" w:rsidRPr="00781183" w:rsidRDefault="00E45CAB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/>
          <w:bCs/>
          <w:sz w:val="22"/>
          <w:szCs w:val="22"/>
        </w:rPr>
      </w:pPr>
      <w:r w:rsidRPr="00781183">
        <w:rPr>
          <w:rFonts w:ascii="Times New Roman" w:hAnsi="Times New Roman"/>
          <w:b/>
          <w:bCs/>
          <w:sz w:val="22"/>
          <w:szCs w:val="22"/>
        </w:rPr>
        <w:t>201</w:t>
      </w:r>
      <w:r w:rsidR="00B16F9E" w:rsidRPr="00781183">
        <w:rPr>
          <w:rFonts w:ascii="Times New Roman" w:hAnsi="Times New Roman"/>
          <w:b/>
          <w:bCs/>
          <w:sz w:val="22"/>
          <w:szCs w:val="22"/>
        </w:rPr>
        <w:t>1</w:t>
      </w:r>
      <w:r w:rsidR="00D503FC" w:rsidRPr="00781183">
        <w:rPr>
          <w:rFonts w:ascii="Times New Roman" w:hAnsi="Times New Roman"/>
          <w:b/>
          <w:bCs/>
          <w:sz w:val="22"/>
          <w:szCs w:val="22"/>
        </w:rPr>
        <w:t xml:space="preserve">- </w:t>
      </w:r>
      <w:r w:rsidRPr="00781183">
        <w:rPr>
          <w:rFonts w:ascii="Times New Roman" w:hAnsi="Times New Roman"/>
          <w:b/>
          <w:bCs/>
          <w:sz w:val="22"/>
          <w:szCs w:val="22"/>
        </w:rPr>
        <w:t>201</w:t>
      </w:r>
      <w:r w:rsidR="00B16F9E" w:rsidRPr="00781183">
        <w:rPr>
          <w:rFonts w:ascii="Times New Roman" w:hAnsi="Times New Roman"/>
          <w:b/>
          <w:bCs/>
          <w:sz w:val="22"/>
          <w:szCs w:val="22"/>
        </w:rPr>
        <w:t>4</w:t>
      </w:r>
    </w:p>
    <w:p w:rsidR="00E45CAB" w:rsidRDefault="00EB4B33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243205</wp:posOffset>
                </wp:positionV>
                <wp:extent cx="6677025" cy="0"/>
                <wp:effectExtent l="0" t="0" r="0" b="0"/>
                <wp:wrapNone/>
                <wp:docPr id="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B5A74" id=" 15" o:spid="_x0000_s1026" type="#_x0000_t32" style="position:absolute;margin-left:-33.4pt;margin-top:19.15pt;width:52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">
                <o:lock v:ext="edit" shapetype="f"/>
              </v:shape>
            </w:pict>
          </mc:Fallback>
        </mc:AlternateContent>
      </w:r>
      <w:proofErr w:type="spellStart"/>
      <w:r w:rsidR="00B16F9E" w:rsidRPr="00781183">
        <w:rPr>
          <w:rFonts w:ascii="Times New Roman" w:hAnsi="Times New Roman"/>
          <w:bCs/>
          <w:sz w:val="22"/>
          <w:szCs w:val="22"/>
          <w:lang w:val="en-US"/>
        </w:rPr>
        <w:t>Chhatrapati</w:t>
      </w:r>
      <w:proofErr w:type="spellEnd"/>
      <w:r w:rsidR="00B16F9E" w:rsidRPr="00781183">
        <w:rPr>
          <w:rFonts w:ascii="Times New Roman" w:hAnsi="Times New Roman"/>
          <w:bCs/>
          <w:sz w:val="22"/>
          <w:szCs w:val="22"/>
          <w:lang w:val="en-US"/>
        </w:rPr>
        <w:t xml:space="preserve"> </w:t>
      </w:r>
      <w:proofErr w:type="spellStart"/>
      <w:r w:rsidR="00B16F9E" w:rsidRPr="00781183">
        <w:rPr>
          <w:rFonts w:ascii="Times New Roman" w:hAnsi="Times New Roman"/>
          <w:bCs/>
          <w:sz w:val="22"/>
          <w:szCs w:val="22"/>
          <w:lang w:val="en-US"/>
        </w:rPr>
        <w:t>Shahu</w:t>
      </w:r>
      <w:proofErr w:type="spellEnd"/>
      <w:r w:rsidR="00B16F9E" w:rsidRPr="00781183">
        <w:rPr>
          <w:rFonts w:ascii="Times New Roman" w:hAnsi="Times New Roman"/>
          <w:bCs/>
          <w:sz w:val="22"/>
          <w:szCs w:val="22"/>
          <w:lang w:val="en-US"/>
        </w:rPr>
        <w:t xml:space="preserve"> Ji Maharaj University</w:t>
      </w:r>
      <w:r w:rsidR="00E45CAB" w:rsidRPr="00781183">
        <w:rPr>
          <w:rFonts w:ascii="Times New Roman" w:hAnsi="Times New Roman"/>
          <w:bCs/>
          <w:sz w:val="22"/>
          <w:szCs w:val="22"/>
        </w:rPr>
        <w:t xml:space="preserve">, </w:t>
      </w:r>
      <w:r w:rsidR="00B16F9E" w:rsidRPr="00781183">
        <w:rPr>
          <w:rFonts w:ascii="Times New Roman" w:hAnsi="Times New Roman"/>
          <w:bCs/>
          <w:sz w:val="22"/>
          <w:szCs w:val="22"/>
          <w:lang w:val="en-US"/>
        </w:rPr>
        <w:t>Kanpur</w:t>
      </w:r>
      <w:r w:rsidR="00A47820">
        <w:rPr>
          <w:rFonts w:ascii="Times New Roman" w:hAnsi="Times New Roman"/>
          <w:bCs/>
          <w:sz w:val="22"/>
          <w:szCs w:val="22"/>
          <w:lang w:val="en-US"/>
        </w:rPr>
        <w:t>.</w:t>
      </w:r>
    </w:p>
    <w:p w:rsidR="00A1744C" w:rsidRDefault="00A1744C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Cs/>
          <w:sz w:val="22"/>
          <w:szCs w:val="22"/>
        </w:rPr>
      </w:pPr>
    </w:p>
    <w:p w:rsidR="00A1744C" w:rsidRDefault="00A1744C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744C">
        <w:rPr>
          <w:rFonts w:ascii="Times New Roman" w:hAnsi="Times New Roman"/>
          <w:b/>
          <w:bCs/>
          <w:sz w:val="22"/>
          <w:szCs w:val="22"/>
          <w:u w:val="single"/>
        </w:rPr>
        <w:t>CERTIFICATION</w:t>
      </w:r>
    </w:p>
    <w:p w:rsidR="00A1744C" w:rsidRDefault="00A1744C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HTML &amp; CSS by Code</w:t>
      </w:r>
      <w:r w:rsidR="00AB7AAB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>Academy.</w:t>
      </w:r>
    </w:p>
    <w:p w:rsidR="004D00AB" w:rsidRDefault="00B2462A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PYTHON</w:t>
      </w:r>
      <w:r w:rsidR="000F44C4">
        <w:rPr>
          <w:rFonts w:ascii="Times New Roman" w:hAnsi="Times New Roman"/>
          <w:bCs/>
          <w:sz w:val="22"/>
          <w:szCs w:val="22"/>
        </w:rPr>
        <w:t>, Django, SQL &amp;</w:t>
      </w:r>
      <w:r w:rsidR="006F6EB1">
        <w:rPr>
          <w:rFonts w:ascii="Times New Roman" w:hAnsi="Times New Roman"/>
          <w:bCs/>
          <w:sz w:val="22"/>
          <w:szCs w:val="22"/>
        </w:rPr>
        <w:t xml:space="preserve"> </w:t>
      </w:r>
      <w:r w:rsidR="001A471E">
        <w:rPr>
          <w:rFonts w:ascii="Times New Roman" w:hAnsi="Times New Roman"/>
          <w:bCs/>
          <w:sz w:val="22"/>
          <w:szCs w:val="22"/>
        </w:rPr>
        <w:t>JavaScript by</w:t>
      </w:r>
      <w:r w:rsidR="00D80A4D">
        <w:rPr>
          <w:rFonts w:ascii="Times New Roman" w:hAnsi="Times New Roman"/>
          <w:bCs/>
          <w:sz w:val="22"/>
          <w:szCs w:val="22"/>
        </w:rPr>
        <w:t xml:space="preserve"> MICROSOFT</w:t>
      </w:r>
      <w:r w:rsidR="006F6EB1">
        <w:rPr>
          <w:rFonts w:ascii="Times New Roman" w:hAnsi="Times New Roman"/>
          <w:bCs/>
          <w:sz w:val="22"/>
          <w:szCs w:val="22"/>
        </w:rPr>
        <w:t>.</w:t>
      </w:r>
    </w:p>
    <w:p w:rsidR="00851B99" w:rsidRDefault="00851B99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Google Analytics</w:t>
      </w:r>
      <w:r w:rsidR="000F44C4">
        <w:rPr>
          <w:rFonts w:ascii="Times New Roman" w:hAnsi="Times New Roman"/>
          <w:bCs/>
          <w:sz w:val="22"/>
          <w:szCs w:val="22"/>
        </w:rPr>
        <w:t xml:space="preserve"> by </w:t>
      </w:r>
      <w:r w:rsidR="00D80A4D">
        <w:rPr>
          <w:rFonts w:ascii="Times New Roman" w:hAnsi="Times New Roman"/>
          <w:bCs/>
          <w:sz w:val="22"/>
          <w:szCs w:val="22"/>
        </w:rPr>
        <w:t>GOOGLE</w:t>
      </w:r>
    </w:p>
    <w:p w:rsidR="00A47820" w:rsidRPr="004D00AB" w:rsidRDefault="00851B99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/>
          <w:bCs/>
          <w:noProof/>
          <w:sz w:val="22"/>
          <w:szCs w:val="22"/>
          <w:u w:val="single"/>
        </w:rPr>
      </w:pPr>
      <w:r>
        <w:rPr>
          <w:rFonts w:ascii="Times New Roman" w:hAnsi="Times New Roman"/>
          <w:bCs/>
          <w:sz w:val="22"/>
          <w:szCs w:val="22"/>
        </w:rPr>
        <w:t>CIFFA</w:t>
      </w:r>
      <w:r w:rsidR="00EB4B33">
        <w:rPr>
          <w:rFonts w:ascii="Times New Roman" w:hAnsi="Times New Roman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249555</wp:posOffset>
                </wp:positionV>
                <wp:extent cx="6677025" cy="0"/>
                <wp:effectExtent l="0" t="0" r="0" b="0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0A046" id=" 16" o:spid="_x0000_s1026" type="#_x0000_t32" style="position:absolute;margin-left:-33.4pt;margin-top:19.65pt;width:52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">
                <o:lock v:ext="edit" shapetype="f"/>
              </v:shape>
            </w:pict>
          </mc:Fallback>
        </mc:AlternateContent>
      </w:r>
      <w:r w:rsidR="00AA1594">
        <w:rPr>
          <w:rFonts w:ascii="Times New Roman" w:hAnsi="Times New Roman"/>
          <w:bCs/>
          <w:sz w:val="22"/>
          <w:szCs w:val="22"/>
        </w:rPr>
        <w:t xml:space="preserve"> </w:t>
      </w:r>
      <w:r w:rsidR="008E5F3F">
        <w:rPr>
          <w:rFonts w:ascii="Times New Roman" w:hAnsi="Times New Roman"/>
          <w:bCs/>
          <w:sz w:val="22"/>
          <w:szCs w:val="22"/>
        </w:rPr>
        <w:t>(</w:t>
      </w:r>
      <w:r w:rsidR="005E4F9A">
        <w:rPr>
          <w:rFonts w:ascii="Times New Roman" w:hAnsi="Times New Roman"/>
          <w:bCs/>
          <w:sz w:val="22"/>
          <w:szCs w:val="22"/>
        </w:rPr>
        <w:t>Pursuing</w:t>
      </w:r>
      <w:r w:rsidR="00CF2A5C">
        <w:rPr>
          <w:rFonts w:ascii="Times New Roman" w:hAnsi="Times New Roman"/>
          <w:bCs/>
          <w:sz w:val="22"/>
          <w:szCs w:val="22"/>
        </w:rPr>
        <w:t>)</w:t>
      </w:r>
    </w:p>
    <w:p w:rsidR="00A1744C" w:rsidRDefault="00A1744C" w:rsidP="00112B76">
      <w:pPr>
        <w:tabs>
          <w:tab w:val="left" w:pos="2898"/>
          <w:tab w:val="left" w:pos="9720"/>
        </w:tabs>
        <w:spacing w:before="0" w:after="0" w:line="16" w:lineRule="atLeast"/>
        <w:ind w:left="-720" w:right="-540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C0019D" w:rsidRPr="00F37D46" w:rsidRDefault="008374BA" w:rsidP="00112B76">
      <w:pPr>
        <w:pStyle w:val="ListParagraph"/>
        <w:tabs>
          <w:tab w:val="left" w:pos="0"/>
          <w:tab w:val="left" w:pos="900"/>
          <w:tab w:val="left" w:pos="9720"/>
        </w:tabs>
        <w:spacing w:after="120" w:line="16" w:lineRule="atLeast"/>
        <w:ind w:left="-720" w:right="-547"/>
        <w:jc w:val="both"/>
        <w:rPr>
          <w:rFonts w:ascii="Times New Roman" w:hAnsi="Times New Roman"/>
          <w:bCs/>
          <w:sz w:val="22"/>
          <w:szCs w:val="22"/>
        </w:rPr>
      </w:pPr>
      <w:r w:rsidRPr="00781183">
        <w:rPr>
          <w:rFonts w:ascii="Times New Roman" w:hAnsi="Times New Roman"/>
          <w:b/>
          <w:bCs/>
          <w:sz w:val="22"/>
          <w:szCs w:val="22"/>
          <w:u w:val="single"/>
        </w:rPr>
        <w:t>COMPUTER</w:t>
      </w:r>
      <w:r w:rsidRPr="00781183">
        <w:rPr>
          <w:rFonts w:ascii="Times New Roman" w:hAnsi="Times New Roman"/>
          <w:b/>
          <w:sz w:val="22"/>
          <w:szCs w:val="22"/>
          <w:u w:val="single"/>
        </w:rPr>
        <w:t xml:space="preserve"> SKILLS</w:t>
      </w:r>
      <w:r w:rsidR="00DE1FE8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="004624F3">
        <w:rPr>
          <w:rFonts w:ascii="Times New Roman" w:hAnsi="Times New Roman"/>
          <w:b/>
          <w:sz w:val="22"/>
          <w:szCs w:val="22"/>
          <w:u w:val="single"/>
        </w:rPr>
        <w:t xml:space="preserve">&amp; KNOWLEDGE </w:t>
      </w:r>
      <w:r w:rsidR="008A5B0B">
        <w:rPr>
          <w:rFonts w:ascii="Times New Roman" w:hAnsi="Times New Roman"/>
          <w:b/>
          <w:sz w:val="22"/>
          <w:szCs w:val="22"/>
          <w:u w:val="single"/>
        </w:rPr>
        <w:t>IN</w:t>
      </w:r>
      <w:r w:rsidRPr="00781183">
        <w:rPr>
          <w:rFonts w:ascii="Times New Roman" w:hAnsi="Times New Roman"/>
          <w:b/>
          <w:bCs/>
          <w:sz w:val="22"/>
          <w:szCs w:val="22"/>
        </w:rPr>
        <w:t>:</w:t>
      </w:r>
      <w:r w:rsidRPr="00781183">
        <w:rPr>
          <w:rFonts w:ascii="Times New Roman" w:hAnsi="Times New Roman"/>
          <w:bCs/>
          <w:sz w:val="22"/>
          <w:szCs w:val="22"/>
        </w:rPr>
        <w:t xml:space="preserve"> </w:t>
      </w:r>
    </w:p>
    <w:p w:rsidR="00AA1594" w:rsidRPr="00781183" w:rsidRDefault="00896A27" w:rsidP="00112B76">
      <w:pPr>
        <w:pStyle w:val="ListParagraph"/>
        <w:tabs>
          <w:tab w:val="left" w:pos="0"/>
          <w:tab w:val="left" w:pos="900"/>
          <w:tab w:val="left" w:pos="9720"/>
        </w:tabs>
        <w:spacing w:after="120" w:line="16" w:lineRule="atLeast"/>
        <w:ind w:left="-720" w:right="-547"/>
        <w:jc w:val="both"/>
        <w:rPr>
          <w:rFonts w:ascii="Times New Roman" w:hAnsi="Times New Roman"/>
          <w:bCs/>
          <w:sz w:val="22"/>
          <w:szCs w:val="22"/>
        </w:rPr>
      </w:pPr>
      <w:r w:rsidRPr="00896A27">
        <w:rPr>
          <w:rFonts w:ascii="Times New Roman" w:hAnsi="Times New Roman"/>
          <w:bCs/>
          <w:sz w:val="22"/>
          <w:szCs w:val="22"/>
        </w:rPr>
        <w:t>Software: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AA1594">
        <w:rPr>
          <w:rFonts w:ascii="Times New Roman" w:hAnsi="Times New Roman"/>
          <w:bCs/>
          <w:sz w:val="22"/>
          <w:szCs w:val="22"/>
        </w:rPr>
        <w:t xml:space="preserve">Microsoft Office suite, </w:t>
      </w:r>
      <w:r>
        <w:rPr>
          <w:rFonts w:ascii="Times New Roman" w:hAnsi="Times New Roman"/>
          <w:bCs/>
          <w:sz w:val="22"/>
          <w:szCs w:val="22"/>
        </w:rPr>
        <w:t>Excel</w:t>
      </w:r>
      <w:r w:rsidR="00F44832">
        <w:rPr>
          <w:rFonts w:ascii="Times New Roman" w:hAnsi="Times New Roman"/>
          <w:bCs/>
          <w:sz w:val="22"/>
          <w:szCs w:val="22"/>
        </w:rPr>
        <w:t>,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F44832" w:rsidRPr="00F44832">
        <w:rPr>
          <w:rFonts w:ascii="Times New Roman" w:hAnsi="Times New Roman"/>
          <w:bCs/>
          <w:sz w:val="22"/>
          <w:szCs w:val="22"/>
        </w:rPr>
        <w:t>MS Access</w:t>
      </w:r>
      <w:r w:rsidR="00F44832">
        <w:rPr>
          <w:rFonts w:ascii="Times New Roman" w:hAnsi="Times New Roman"/>
          <w:bCs/>
          <w:sz w:val="22"/>
          <w:szCs w:val="22"/>
        </w:rPr>
        <w:t>,</w:t>
      </w:r>
      <w:r>
        <w:rPr>
          <w:rFonts w:ascii="Times New Roman" w:hAnsi="Times New Roman"/>
          <w:bCs/>
          <w:sz w:val="22"/>
          <w:szCs w:val="22"/>
        </w:rPr>
        <w:t xml:space="preserve"> Microsoft P</w:t>
      </w:r>
      <w:r w:rsidRPr="00896A27">
        <w:rPr>
          <w:rFonts w:ascii="Times New Roman" w:hAnsi="Times New Roman"/>
          <w:bCs/>
          <w:sz w:val="22"/>
          <w:szCs w:val="22"/>
        </w:rPr>
        <w:t>roject</w:t>
      </w:r>
      <w:r w:rsidR="00AA1594">
        <w:rPr>
          <w:rFonts w:ascii="Times New Roman" w:hAnsi="Times New Roman"/>
          <w:bCs/>
          <w:sz w:val="22"/>
          <w:szCs w:val="22"/>
        </w:rPr>
        <w:t>,</w:t>
      </w:r>
      <w:r w:rsidR="00294A67">
        <w:rPr>
          <w:rFonts w:ascii="Times New Roman" w:hAnsi="Times New Roman"/>
          <w:bCs/>
          <w:sz w:val="22"/>
          <w:szCs w:val="22"/>
        </w:rPr>
        <w:t xml:space="preserve"> </w:t>
      </w:r>
      <w:r w:rsidR="00D85867">
        <w:rPr>
          <w:rFonts w:ascii="Times New Roman" w:hAnsi="Times New Roman"/>
          <w:bCs/>
          <w:sz w:val="22"/>
          <w:szCs w:val="22"/>
        </w:rPr>
        <w:t>GIMP, Raw Therapee,</w:t>
      </w:r>
      <w:r w:rsidR="00AA1594" w:rsidRPr="00AA1594">
        <w:rPr>
          <w:rFonts w:ascii="Times New Roman" w:hAnsi="Times New Roman"/>
          <w:bCs/>
          <w:sz w:val="22"/>
          <w:szCs w:val="22"/>
        </w:rPr>
        <w:t xml:space="preserve"> </w:t>
      </w:r>
      <w:r w:rsidR="00AA1594" w:rsidRPr="00781183">
        <w:rPr>
          <w:rFonts w:ascii="Times New Roman" w:hAnsi="Times New Roman"/>
          <w:bCs/>
          <w:sz w:val="22"/>
          <w:szCs w:val="22"/>
        </w:rPr>
        <w:t>Tally.</w:t>
      </w:r>
    </w:p>
    <w:p w:rsidR="00F113DE" w:rsidRPr="00D75CE8" w:rsidRDefault="00AA1594" w:rsidP="00112B76">
      <w:pPr>
        <w:pStyle w:val="ListParagraph"/>
        <w:tabs>
          <w:tab w:val="left" w:pos="0"/>
          <w:tab w:val="left" w:pos="900"/>
          <w:tab w:val="left" w:pos="9720"/>
        </w:tabs>
        <w:spacing w:after="120" w:line="16" w:lineRule="atLeast"/>
        <w:ind w:left="-720" w:right="-547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Programming Languages: PYTHON</w:t>
      </w:r>
      <w:r w:rsidR="00D7785F">
        <w:rPr>
          <w:rFonts w:ascii="Times New Roman" w:hAnsi="Times New Roman"/>
          <w:bCs/>
          <w:sz w:val="22"/>
          <w:szCs w:val="22"/>
        </w:rPr>
        <w:t xml:space="preserve">, </w:t>
      </w:r>
      <w:r w:rsidR="00AA777A">
        <w:rPr>
          <w:rFonts w:ascii="Times New Roman" w:hAnsi="Times New Roman"/>
          <w:bCs/>
          <w:sz w:val="22"/>
          <w:szCs w:val="22"/>
        </w:rPr>
        <w:t>Django, HTML</w:t>
      </w:r>
      <w:r w:rsidR="00D7785F">
        <w:rPr>
          <w:rFonts w:ascii="Times New Roman" w:hAnsi="Times New Roman"/>
          <w:bCs/>
          <w:sz w:val="22"/>
          <w:szCs w:val="22"/>
        </w:rPr>
        <w:t xml:space="preserve"> &amp; CSS</w:t>
      </w:r>
      <w:bookmarkEnd w:id="0"/>
      <w:r w:rsidR="007A3430">
        <w:rPr>
          <w:rFonts w:ascii="Times New Roman" w:hAnsi="Times New Roman"/>
          <w:bCs/>
          <w:sz w:val="22"/>
          <w:szCs w:val="22"/>
        </w:rPr>
        <w:t>, SQL &amp; JavaScript</w:t>
      </w:r>
    </w:p>
    <w:sectPr w:rsidR="00F113DE" w:rsidRPr="00D75CE8" w:rsidSect="00D8058B">
      <w:headerReference w:type="default" r:id="rId9"/>
      <w:footerReference w:type="default" r:id="rId10"/>
      <w:pgSz w:w="11905" w:h="16837"/>
      <w:pgMar w:top="1440" w:right="1285" w:bottom="13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732" w:rsidRDefault="007C2732" w:rsidP="00A54524">
      <w:pPr>
        <w:spacing w:before="0" w:after="0"/>
      </w:pPr>
      <w:r>
        <w:separator/>
      </w:r>
    </w:p>
  </w:endnote>
  <w:endnote w:type="continuationSeparator" w:id="0">
    <w:p w:rsidR="007C2732" w:rsidRDefault="007C2732" w:rsidP="00A545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771" w:rsidRPr="00E75771" w:rsidRDefault="00E75771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E75771">
      <w:rPr>
        <w:color w:val="8496B0"/>
        <w:spacing w:val="60"/>
        <w:sz w:val="24"/>
        <w:szCs w:val="24"/>
      </w:rPr>
      <w:t>Page</w:t>
    </w:r>
    <w:r w:rsidRPr="00E75771">
      <w:rPr>
        <w:color w:val="8496B0"/>
        <w:sz w:val="24"/>
        <w:szCs w:val="24"/>
      </w:rPr>
      <w:t xml:space="preserve"> </w:t>
    </w:r>
    <w:r w:rsidR="00F03E1C">
      <w:rPr>
        <w:color w:val="323E4F"/>
        <w:sz w:val="24"/>
        <w:szCs w:val="24"/>
      </w:rPr>
      <w:t>2</w:t>
    </w:r>
    <w:r w:rsidRPr="00E75771">
      <w:rPr>
        <w:color w:val="323E4F"/>
        <w:sz w:val="24"/>
        <w:szCs w:val="24"/>
      </w:rPr>
      <w:t xml:space="preserve"> | </w:t>
    </w:r>
    <w:r w:rsidRPr="00E75771">
      <w:rPr>
        <w:color w:val="323E4F"/>
        <w:sz w:val="24"/>
        <w:szCs w:val="24"/>
      </w:rPr>
      <w:fldChar w:fldCharType="begin"/>
    </w:r>
    <w:r w:rsidRPr="00E75771">
      <w:rPr>
        <w:color w:val="323E4F"/>
        <w:sz w:val="24"/>
        <w:szCs w:val="24"/>
      </w:rPr>
      <w:instrText xml:space="preserve"> NUMPAGES  \* Arabic  \* MERGEFORMAT </w:instrText>
    </w:r>
    <w:r w:rsidRPr="00E75771">
      <w:rPr>
        <w:color w:val="323E4F"/>
        <w:sz w:val="24"/>
        <w:szCs w:val="24"/>
      </w:rPr>
      <w:fldChar w:fldCharType="separate"/>
    </w:r>
    <w:r w:rsidR="00112B76">
      <w:rPr>
        <w:noProof/>
        <w:color w:val="323E4F"/>
        <w:sz w:val="24"/>
        <w:szCs w:val="24"/>
      </w:rPr>
      <w:t>2</w:t>
    </w:r>
    <w:r w:rsidRPr="00E75771">
      <w:rPr>
        <w:color w:val="323E4F"/>
        <w:sz w:val="24"/>
        <w:szCs w:val="24"/>
      </w:rPr>
      <w:fldChar w:fldCharType="end"/>
    </w:r>
  </w:p>
  <w:p w:rsidR="00B80E75" w:rsidRDefault="00B80E7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732" w:rsidRDefault="007C2732" w:rsidP="00A54524">
      <w:pPr>
        <w:spacing w:before="0" w:after="0"/>
      </w:pPr>
      <w:r>
        <w:separator/>
      </w:r>
    </w:p>
  </w:footnote>
  <w:footnote w:type="continuationSeparator" w:id="0">
    <w:p w:rsidR="007C2732" w:rsidRDefault="007C2732" w:rsidP="00A545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0B" w:rsidRPr="00B16F9E" w:rsidRDefault="008248D8" w:rsidP="0007237B">
    <w:pPr>
      <w:pStyle w:val="Header"/>
      <w:tabs>
        <w:tab w:val="clear" w:pos="4320"/>
        <w:tab w:val="clear" w:pos="8640"/>
        <w:tab w:val="center" w:pos="4512"/>
        <w:tab w:val="right" w:pos="9720"/>
      </w:tabs>
      <w:ind w:left="-720" w:right="-540"/>
      <w:rPr>
        <w:rFonts w:ascii="Times New Roman" w:hAnsi="Times New Roman"/>
        <w:b/>
        <w:sz w:val="32"/>
        <w:szCs w:val="28"/>
      </w:rPr>
    </w:pPr>
    <w:r>
      <w:t xml:space="preserve">  </w:t>
    </w:r>
    <w:r w:rsidR="0084510B">
      <w:tab/>
    </w:r>
    <w:r w:rsidR="00DB17B2" w:rsidRPr="008248D8">
      <w:rPr>
        <w:rFonts w:ascii="Times New Roman" w:hAnsi="Times New Roman"/>
        <w:b/>
        <w:sz w:val="36"/>
        <w:szCs w:val="28"/>
        <w:lang w:val="en-US"/>
      </w:rPr>
      <w:t xml:space="preserve">Ernest A. </w:t>
    </w:r>
    <w:proofErr w:type="spellStart"/>
    <w:r w:rsidR="00DB17B2" w:rsidRPr="008248D8">
      <w:rPr>
        <w:rFonts w:ascii="Times New Roman" w:hAnsi="Times New Roman"/>
        <w:b/>
        <w:sz w:val="36"/>
        <w:szCs w:val="28"/>
        <w:lang w:val="en-US"/>
      </w:rPr>
      <w:t>Rumao</w:t>
    </w:r>
    <w:proofErr w:type="spellEnd"/>
  </w:p>
  <w:p w:rsidR="0058333D" w:rsidRPr="00B16F9E" w:rsidRDefault="0084510B" w:rsidP="0084510B">
    <w:pPr>
      <w:pStyle w:val="Header"/>
      <w:tabs>
        <w:tab w:val="clear" w:pos="4320"/>
        <w:tab w:val="clear" w:pos="8640"/>
        <w:tab w:val="center" w:pos="4512"/>
        <w:tab w:val="right" w:pos="9025"/>
      </w:tabs>
      <w:rPr>
        <w:rFonts w:ascii="Times New Roman" w:hAnsi="Times New Roman"/>
        <w:bCs/>
        <w:sz w:val="20"/>
        <w:szCs w:val="24"/>
      </w:rPr>
    </w:pPr>
    <w:r w:rsidRPr="00B16F9E">
      <w:rPr>
        <w:rFonts w:ascii="Times New Roman" w:hAnsi="Times New Roman"/>
        <w:b/>
      </w:rPr>
      <w:tab/>
    </w:r>
    <w:r w:rsidR="009F151B">
      <w:rPr>
        <w:rFonts w:ascii="Times New Roman" w:eastAsia="Droid Sans" w:hAnsi="Times New Roman"/>
        <w:sz w:val="22"/>
      </w:rPr>
      <w:t xml:space="preserve"> </w:t>
    </w:r>
    <w:r w:rsidR="001547B5">
      <w:rPr>
        <w:rFonts w:ascii="Times New Roman" w:eastAsia="Droid Sans" w:hAnsi="Times New Roman"/>
        <w:sz w:val="22"/>
      </w:rPr>
      <w:t>606, 419 Markham Road, S</w:t>
    </w:r>
    <w:r w:rsidR="00D7785F">
      <w:rPr>
        <w:rFonts w:ascii="Times New Roman" w:eastAsia="Droid Sans" w:hAnsi="Times New Roman"/>
        <w:sz w:val="22"/>
      </w:rPr>
      <w:t>carborough</w:t>
    </w:r>
    <w:r w:rsidR="001547B5">
      <w:rPr>
        <w:rFonts w:ascii="Times New Roman" w:eastAsia="Droid Sans" w:hAnsi="Times New Roman"/>
        <w:sz w:val="22"/>
      </w:rPr>
      <w:t>, ON, M1J 3E1</w:t>
    </w:r>
  </w:p>
  <w:p w:rsidR="0084510B" w:rsidRDefault="0084510B" w:rsidP="0084510B">
    <w:pPr>
      <w:pStyle w:val="Header"/>
      <w:tabs>
        <w:tab w:val="clear" w:pos="4320"/>
        <w:tab w:val="clear" w:pos="8640"/>
        <w:tab w:val="center" w:pos="4512"/>
        <w:tab w:val="right" w:pos="9025"/>
      </w:tabs>
      <w:rPr>
        <w:rFonts w:ascii="Times New Roman" w:hAnsi="Times New Roman"/>
        <w:bCs/>
        <w:sz w:val="20"/>
        <w:szCs w:val="24"/>
      </w:rPr>
    </w:pPr>
    <w:r w:rsidRPr="00352EBD">
      <w:rPr>
        <w:rFonts w:ascii="Times New Roman" w:hAnsi="Times New Roman"/>
      </w:rPr>
      <w:tab/>
    </w:r>
    <w:r w:rsidR="00B16F9E">
      <w:rPr>
        <w:rFonts w:ascii="Times New Roman" w:hAnsi="Times New Roman"/>
        <w:bCs/>
        <w:sz w:val="20"/>
        <w:szCs w:val="24"/>
      </w:rPr>
      <w:t>ea.rumao</w:t>
    </w:r>
    <w:r w:rsidR="00772BF7" w:rsidRPr="00772BF7">
      <w:rPr>
        <w:rFonts w:ascii="Times New Roman" w:hAnsi="Times New Roman"/>
        <w:bCs/>
        <w:sz w:val="20"/>
        <w:szCs w:val="24"/>
      </w:rPr>
      <w:t>@gmail.com</w:t>
    </w:r>
    <w:r w:rsidRPr="00352EBD">
      <w:rPr>
        <w:rFonts w:ascii="Times New Roman" w:hAnsi="Times New Roman"/>
        <w:bCs/>
        <w:sz w:val="20"/>
        <w:szCs w:val="24"/>
      </w:rPr>
      <w:t xml:space="preserve">, </w:t>
    </w:r>
    <w:r w:rsidR="00772BF7">
      <w:rPr>
        <w:rFonts w:ascii="Times New Roman" w:hAnsi="Times New Roman"/>
        <w:bCs/>
        <w:sz w:val="20"/>
        <w:szCs w:val="24"/>
      </w:rPr>
      <w:t>+</w:t>
    </w:r>
    <w:r w:rsidR="00B16F9E">
      <w:rPr>
        <w:rFonts w:ascii="Times New Roman" w:hAnsi="Times New Roman"/>
        <w:bCs/>
        <w:sz w:val="20"/>
        <w:szCs w:val="24"/>
      </w:rPr>
      <w:t>1-647-291-4287</w:t>
    </w:r>
  </w:p>
  <w:p w:rsidR="00E75771" w:rsidRPr="00352EBD" w:rsidRDefault="00EB4B33" w:rsidP="0084510B">
    <w:pPr>
      <w:pStyle w:val="Header"/>
      <w:tabs>
        <w:tab w:val="clear" w:pos="4320"/>
        <w:tab w:val="clear" w:pos="8640"/>
        <w:tab w:val="center" w:pos="4512"/>
        <w:tab w:val="right" w:pos="9025"/>
      </w:tabs>
      <w:rPr>
        <w:rFonts w:ascii="Times New Roman" w:hAnsi="Times New Roman"/>
      </w:rPr>
    </w:pPr>
    <w:r>
      <w:rPr>
        <w:rFonts w:ascii="Times New Roman" w:hAnsi="Times New Roman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-428625</wp:posOffset>
              </wp:positionH>
              <wp:positionV relativeFrom="paragraph">
                <wp:posOffset>24130</wp:posOffset>
              </wp:positionV>
              <wp:extent cx="6677025" cy="0"/>
              <wp:effectExtent l="0" t="0" r="0" b="0"/>
              <wp:wrapNone/>
              <wp:docPr id="5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77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9F38AD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-33.75pt;margin-top:1.9pt;width:525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1C75353"/>
    <w:multiLevelType w:val="hybridMultilevel"/>
    <w:tmpl w:val="D9F2BAD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01DF63E4"/>
    <w:multiLevelType w:val="hybridMultilevel"/>
    <w:tmpl w:val="F7F077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3406004"/>
    <w:multiLevelType w:val="hybridMultilevel"/>
    <w:tmpl w:val="7B7A77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4C06C2C"/>
    <w:multiLevelType w:val="hybridMultilevel"/>
    <w:tmpl w:val="1FD6C4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606317C"/>
    <w:multiLevelType w:val="hybridMultilevel"/>
    <w:tmpl w:val="1A6C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63B49"/>
    <w:multiLevelType w:val="hybridMultilevel"/>
    <w:tmpl w:val="D640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DE5CDD"/>
    <w:multiLevelType w:val="hybridMultilevel"/>
    <w:tmpl w:val="BA5E1B40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1AC231E4"/>
    <w:multiLevelType w:val="hybridMultilevel"/>
    <w:tmpl w:val="73F271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F52FFE"/>
    <w:multiLevelType w:val="hybridMultilevel"/>
    <w:tmpl w:val="C91A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8C5C0C"/>
    <w:multiLevelType w:val="hybridMultilevel"/>
    <w:tmpl w:val="E2E6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9193F"/>
    <w:multiLevelType w:val="hybridMultilevel"/>
    <w:tmpl w:val="64EE7712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22A54C27"/>
    <w:multiLevelType w:val="hybridMultilevel"/>
    <w:tmpl w:val="84E614F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251B2CB0"/>
    <w:multiLevelType w:val="hybridMultilevel"/>
    <w:tmpl w:val="1A58205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2B423AF9"/>
    <w:multiLevelType w:val="hybridMultilevel"/>
    <w:tmpl w:val="2012947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2F562A9C"/>
    <w:multiLevelType w:val="hybridMultilevel"/>
    <w:tmpl w:val="BAC255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2A3659D"/>
    <w:multiLevelType w:val="hybridMultilevel"/>
    <w:tmpl w:val="E46479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33DB2185"/>
    <w:multiLevelType w:val="hybridMultilevel"/>
    <w:tmpl w:val="47FC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A03D4"/>
    <w:multiLevelType w:val="hybridMultilevel"/>
    <w:tmpl w:val="72186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D57A9F"/>
    <w:multiLevelType w:val="hybridMultilevel"/>
    <w:tmpl w:val="849CE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77A60"/>
    <w:multiLevelType w:val="hybridMultilevel"/>
    <w:tmpl w:val="07BE50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43A7D"/>
    <w:multiLevelType w:val="hybridMultilevel"/>
    <w:tmpl w:val="3A8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0114E"/>
    <w:multiLevelType w:val="hybridMultilevel"/>
    <w:tmpl w:val="0A6E8040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2016E83"/>
    <w:multiLevelType w:val="hybridMultilevel"/>
    <w:tmpl w:val="1A02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E4367"/>
    <w:multiLevelType w:val="hybridMultilevel"/>
    <w:tmpl w:val="1E5892D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443A1991"/>
    <w:multiLevelType w:val="hybridMultilevel"/>
    <w:tmpl w:val="F6DCEA36"/>
    <w:lvl w:ilvl="0" w:tplc="0409000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5" w:hanging="360"/>
      </w:pPr>
      <w:rPr>
        <w:rFonts w:ascii="Wingdings" w:hAnsi="Wingdings" w:hint="default"/>
      </w:rPr>
    </w:lvl>
  </w:abstractNum>
  <w:abstractNum w:abstractNumId="33" w15:restartNumberingAfterBreak="0">
    <w:nsid w:val="45F74FCF"/>
    <w:multiLevelType w:val="hybridMultilevel"/>
    <w:tmpl w:val="118EE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47ED098A"/>
    <w:multiLevelType w:val="hybridMultilevel"/>
    <w:tmpl w:val="4920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8C3B02"/>
    <w:multiLevelType w:val="hybridMultilevel"/>
    <w:tmpl w:val="0442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DF015F"/>
    <w:multiLevelType w:val="hybridMultilevel"/>
    <w:tmpl w:val="1102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D2819"/>
    <w:multiLevelType w:val="hybridMultilevel"/>
    <w:tmpl w:val="EB14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1593F"/>
    <w:multiLevelType w:val="hybridMultilevel"/>
    <w:tmpl w:val="2BB4D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C66BF9"/>
    <w:multiLevelType w:val="hybridMultilevel"/>
    <w:tmpl w:val="1A12672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A9E030A"/>
    <w:multiLevelType w:val="hybridMultilevel"/>
    <w:tmpl w:val="ABA20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9A5519"/>
    <w:multiLevelType w:val="hybridMultilevel"/>
    <w:tmpl w:val="A8265E2E"/>
    <w:lvl w:ilvl="0" w:tplc="C820E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9D06E0"/>
    <w:multiLevelType w:val="hybridMultilevel"/>
    <w:tmpl w:val="392498E2"/>
    <w:lvl w:ilvl="0" w:tplc="FE2C60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5935012"/>
    <w:multiLevelType w:val="hybridMultilevel"/>
    <w:tmpl w:val="FE92E5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798B0ACC"/>
    <w:multiLevelType w:val="hybridMultilevel"/>
    <w:tmpl w:val="DC344EC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D97656C"/>
    <w:multiLevelType w:val="hybridMultilevel"/>
    <w:tmpl w:val="777407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1"/>
  </w:num>
  <w:num w:numId="10">
    <w:abstractNumId w:val="42"/>
  </w:num>
  <w:num w:numId="11">
    <w:abstractNumId w:val="24"/>
  </w:num>
  <w:num w:numId="12">
    <w:abstractNumId w:val="12"/>
  </w:num>
  <w:num w:numId="13">
    <w:abstractNumId w:val="18"/>
  </w:num>
  <w:num w:numId="14">
    <w:abstractNumId w:val="8"/>
  </w:num>
  <w:num w:numId="15">
    <w:abstractNumId w:val="35"/>
  </w:num>
  <w:num w:numId="16">
    <w:abstractNumId w:val="36"/>
  </w:num>
  <w:num w:numId="17">
    <w:abstractNumId w:val="17"/>
  </w:num>
  <w:num w:numId="18">
    <w:abstractNumId w:val="30"/>
  </w:num>
  <w:num w:numId="19">
    <w:abstractNumId w:val="13"/>
  </w:num>
  <w:num w:numId="20">
    <w:abstractNumId w:val="33"/>
  </w:num>
  <w:num w:numId="21">
    <w:abstractNumId w:val="34"/>
  </w:num>
  <w:num w:numId="22">
    <w:abstractNumId w:val="26"/>
  </w:num>
  <w:num w:numId="23">
    <w:abstractNumId w:val="25"/>
  </w:num>
  <w:num w:numId="24">
    <w:abstractNumId w:val="20"/>
  </w:num>
  <w:num w:numId="25">
    <w:abstractNumId w:val="11"/>
  </w:num>
  <w:num w:numId="26">
    <w:abstractNumId w:val="16"/>
  </w:num>
  <w:num w:numId="27">
    <w:abstractNumId w:val="9"/>
  </w:num>
  <w:num w:numId="28">
    <w:abstractNumId w:val="23"/>
  </w:num>
  <w:num w:numId="29">
    <w:abstractNumId w:val="31"/>
  </w:num>
  <w:num w:numId="30">
    <w:abstractNumId w:val="40"/>
  </w:num>
  <w:num w:numId="31">
    <w:abstractNumId w:val="22"/>
  </w:num>
  <w:num w:numId="32">
    <w:abstractNumId w:val="38"/>
  </w:num>
  <w:num w:numId="33">
    <w:abstractNumId w:val="45"/>
  </w:num>
  <w:num w:numId="34">
    <w:abstractNumId w:val="28"/>
  </w:num>
  <w:num w:numId="35">
    <w:abstractNumId w:val="10"/>
  </w:num>
  <w:num w:numId="36">
    <w:abstractNumId w:val="21"/>
  </w:num>
  <w:num w:numId="37">
    <w:abstractNumId w:val="32"/>
  </w:num>
  <w:num w:numId="38">
    <w:abstractNumId w:val="43"/>
  </w:num>
  <w:num w:numId="39">
    <w:abstractNumId w:val="27"/>
  </w:num>
  <w:num w:numId="40">
    <w:abstractNumId w:val="14"/>
  </w:num>
  <w:num w:numId="41">
    <w:abstractNumId w:val="37"/>
  </w:num>
  <w:num w:numId="42">
    <w:abstractNumId w:val="39"/>
  </w:num>
  <w:num w:numId="43">
    <w:abstractNumId w:val="29"/>
  </w:num>
  <w:num w:numId="44">
    <w:abstractNumId w:val="44"/>
  </w:num>
  <w:num w:numId="45">
    <w:abstractNumId w:val="1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95"/>
    <w:rsid w:val="0000162F"/>
    <w:rsid w:val="00001DE6"/>
    <w:rsid w:val="00016FC1"/>
    <w:rsid w:val="00025E9C"/>
    <w:rsid w:val="00027BEC"/>
    <w:rsid w:val="00044A14"/>
    <w:rsid w:val="00045A0E"/>
    <w:rsid w:val="000476A6"/>
    <w:rsid w:val="0006112F"/>
    <w:rsid w:val="000645FA"/>
    <w:rsid w:val="000712D9"/>
    <w:rsid w:val="0007237B"/>
    <w:rsid w:val="00077F5F"/>
    <w:rsid w:val="0008237C"/>
    <w:rsid w:val="00083F81"/>
    <w:rsid w:val="00087839"/>
    <w:rsid w:val="00087911"/>
    <w:rsid w:val="0009194F"/>
    <w:rsid w:val="0009330F"/>
    <w:rsid w:val="000A3D59"/>
    <w:rsid w:val="000A7C95"/>
    <w:rsid w:val="000B464A"/>
    <w:rsid w:val="000C1B65"/>
    <w:rsid w:val="000D05EC"/>
    <w:rsid w:val="000D0BA1"/>
    <w:rsid w:val="000D1C41"/>
    <w:rsid w:val="000E6A0F"/>
    <w:rsid w:val="000F44C4"/>
    <w:rsid w:val="000F46B5"/>
    <w:rsid w:val="000F4F79"/>
    <w:rsid w:val="000F66FF"/>
    <w:rsid w:val="00100E2B"/>
    <w:rsid w:val="00102135"/>
    <w:rsid w:val="00103B6B"/>
    <w:rsid w:val="00103CF7"/>
    <w:rsid w:val="0010654D"/>
    <w:rsid w:val="00112B76"/>
    <w:rsid w:val="0012087B"/>
    <w:rsid w:val="00126C00"/>
    <w:rsid w:val="0013042E"/>
    <w:rsid w:val="00131681"/>
    <w:rsid w:val="00135F0E"/>
    <w:rsid w:val="00136E96"/>
    <w:rsid w:val="00151F6C"/>
    <w:rsid w:val="0015274E"/>
    <w:rsid w:val="001547B5"/>
    <w:rsid w:val="0015502A"/>
    <w:rsid w:val="0017257F"/>
    <w:rsid w:val="00180798"/>
    <w:rsid w:val="001814D3"/>
    <w:rsid w:val="00182530"/>
    <w:rsid w:val="00187271"/>
    <w:rsid w:val="00187E82"/>
    <w:rsid w:val="00192E8A"/>
    <w:rsid w:val="00196A05"/>
    <w:rsid w:val="0019784E"/>
    <w:rsid w:val="001A0A5B"/>
    <w:rsid w:val="001A471E"/>
    <w:rsid w:val="001B01BA"/>
    <w:rsid w:val="001B2287"/>
    <w:rsid w:val="001B6F7E"/>
    <w:rsid w:val="001D1710"/>
    <w:rsid w:val="001D1909"/>
    <w:rsid w:val="001D1F04"/>
    <w:rsid w:val="001D4DB2"/>
    <w:rsid w:val="001E073F"/>
    <w:rsid w:val="001E193F"/>
    <w:rsid w:val="001E3646"/>
    <w:rsid w:val="001E575E"/>
    <w:rsid w:val="001E6310"/>
    <w:rsid w:val="001F5D85"/>
    <w:rsid w:val="001F6309"/>
    <w:rsid w:val="001F7D68"/>
    <w:rsid w:val="00211761"/>
    <w:rsid w:val="002222AC"/>
    <w:rsid w:val="00223BFC"/>
    <w:rsid w:val="00230871"/>
    <w:rsid w:val="0023210E"/>
    <w:rsid w:val="00241C0D"/>
    <w:rsid w:val="00243D6C"/>
    <w:rsid w:val="00244EAB"/>
    <w:rsid w:val="00252C7D"/>
    <w:rsid w:val="002539A1"/>
    <w:rsid w:val="0025418D"/>
    <w:rsid w:val="00254F95"/>
    <w:rsid w:val="002673D2"/>
    <w:rsid w:val="002740F9"/>
    <w:rsid w:val="00275E7A"/>
    <w:rsid w:val="0027693E"/>
    <w:rsid w:val="00277539"/>
    <w:rsid w:val="00281348"/>
    <w:rsid w:val="0028185A"/>
    <w:rsid w:val="00282AA0"/>
    <w:rsid w:val="00286E1B"/>
    <w:rsid w:val="002878CA"/>
    <w:rsid w:val="00291769"/>
    <w:rsid w:val="00292CA7"/>
    <w:rsid w:val="00294A67"/>
    <w:rsid w:val="00297CAB"/>
    <w:rsid w:val="002A3E70"/>
    <w:rsid w:val="002A4C03"/>
    <w:rsid w:val="002B25E9"/>
    <w:rsid w:val="002B4CDE"/>
    <w:rsid w:val="002C1A7B"/>
    <w:rsid w:val="002C1EE0"/>
    <w:rsid w:val="002D02DE"/>
    <w:rsid w:val="002D0C03"/>
    <w:rsid w:val="002D23B6"/>
    <w:rsid w:val="002E0260"/>
    <w:rsid w:val="002E1B31"/>
    <w:rsid w:val="002F0A02"/>
    <w:rsid w:val="002F3FF0"/>
    <w:rsid w:val="003065DE"/>
    <w:rsid w:val="00306849"/>
    <w:rsid w:val="00311FE8"/>
    <w:rsid w:val="00315B5B"/>
    <w:rsid w:val="00316674"/>
    <w:rsid w:val="003234D7"/>
    <w:rsid w:val="00324E13"/>
    <w:rsid w:val="00331CA1"/>
    <w:rsid w:val="00332AD7"/>
    <w:rsid w:val="00333F51"/>
    <w:rsid w:val="00340501"/>
    <w:rsid w:val="0034112D"/>
    <w:rsid w:val="00343615"/>
    <w:rsid w:val="00346769"/>
    <w:rsid w:val="00352EBD"/>
    <w:rsid w:val="003537EE"/>
    <w:rsid w:val="00353E8D"/>
    <w:rsid w:val="00361358"/>
    <w:rsid w:val="00361DF8"/>
    <w:rsid w:val="00361E5C"/>
    <w:rsid w:val="003658CB"/>
    <w:rsid w:val="0038236A"/>
    <w:rsid w:val="00387218"/>
    <w:rsid w:val="00387B23"/>
    <w:rsid w:val="00387E7E"/>
    <w:rsid w:val="003905EC"/>
    <w:rsid w:val="003951D8"/>
    <w:rsid w:val="003A1B1E"/>
    <w:rsid w:val="003A494E"/>
    <w:rsid w:val="003B08AB"/>
    <w:rsid w:val="003B28C5"/>
    <w:rsid w:val="003B30E1"/>
    <w:rsid w:val="003B3E07"/>
    <w:rsid w:val="003B4331"/>
    <w:rsid w:val="003B6567"/>
    <w:rsid w:val="003C284D"/>
    <w:rsid w:val="003C2C70"/>
    <w:rsid w:val="003C4594"/>
    <w:rsid w:val="003D0714"/>
    <w:rsid w:val="003D3A06"/>
    <w:rsid w:val="003D5ECA"/>
    <w:rsid w:val="003E7E28"/>
    <w:rsid w:val="003F002D"/>
    <w:rsid w:val="003F02F4"/>
    <w:rsid w:val="00404204"/>
    <w:rsid w:val="00416A3D"/>
    <w:rsid w:val="004170B7"/>
    <w:rsid w:val="0041745F"/>
    <w:rsid w:val="004208B7"/>
    <w:rsid w:val="00420AAA"/>
    <w:rsid w:val="0042194B"/>
    <w:rsid w:val="004234CB"/>
    <w:rsid w:val="00423F91"/>
    <w:rsid w:val="004327D3"/>
    <w:rsid w:val="004329E2"/>
    <w:rsid w:val="00447595"/>
    <w:rsid w:val="004517E1"/>
    <w:rsid w:val="00452F30"/>
    <w:rsid w:val="004554BC"/>
    <w:rsid w:val="00462365"/>
    <w:rsid w:val="004624F3"/>
    <w:rsid w:val="00462AA8"/>
    <w:rsid w:val="00466421"/>
    <w:rsid w:val="00477272"/>
    <w:rsid w:val="004801AB"/>
    <w:rsid w:val="00480A5B"/>
    <w:rsid w:val="0049153D"/>
    <w:rsid w:val="00491723"/>
    <w:rsid w:val="004959B4"/>
    <w:rsid w:val="004979AC"/>
    <w:rsid w:val="004A3955"/>
    <w:rsid w:val="004A4BFD"/>
    <w:rsid w:val="004A4CE2"/>
    <w:rsid w:val="004B2B7A"/>
    <w:rsid w:val="004B35AA"/>
    <w:rsid w:val="004B541C"/>
    <w:rsid w:val="004B5BF4"/>
    <w:rsid w:val="004B5EF2"/>
    <w:rsid w:val="004B6EC5"/>
    <w:rsid w:val="004C3492"/>
    <w:rsid w:val="004D00AB"/>
    <w:rsid w:val="004D5729"/>
    <w:rsid w:val="004D626A"/>
    <w:rsid w:val="004D6556"/>
    <w:rsid w:val="004D67D6"/>
    <w:rsid w:val="004E2C15"/>
    <w:rsid w:val="004E533C"/>
    <w:rsid w:val="004F2974"/>
    <w:rsid w:val="004F5491"/>
    <w:rsid w:val="004F5A0F"/>
    <w:rsid w:val="0050137E"/>
    <w:rsid w:val="00502C2B"/>
    <w:rsid w:val="00504388"/>
    <w:rsid w:val="00511A29"/>
    <w:rsid w:val="005137DD"/>
    <w:rsid w:val="00516B64"/>
    <w:rsid w:val="00517C7C"/>
    <w:rsid w:val="00521C55"/>
    <w:rsid w:val="00532301"/>
    <w:rsid w:val="005341B3"/>
    <w:rsid w:val="005343D0"/>
    <w:rsid w:val="00534EEA"/>
    <w:rsid w:val="00537F00"/>
    <w:rsid w:val="00542F86"/>
    <w:rsid w:val="005432BE"/>
    <w:rsid w:val="005452DC"/>
    <w:rsid w:val="00545C44"/>
    <w:rsid w:val="0055253B"/>
    <w:rsid w:val="0055287A"/>
    <w:rsid w:val="00554778"/>
    <w:rsid w:val="0055534B"/>
    <w:rsid w:val="00560198"/>
    <w:rsid w:val="0056088F"/>
    <w:rsid w:val="005653BA"/>
    <w:rsid w:val="00580874"/>
    <w:rsid w:val="00583297"/>
    <w:rsid w:val="0058333D"/>
    <w:rsid w:val="00586E9B"/>
    <w:rsid w:val="005A2F47"/>
    <w:rsid w:val="005A3311"/>
    <w:rsid w:val="005A5038"/>
    <w:rsid w:val="005A7707"/>
    <w:rsid w:val="005B0055"/>
    <w:rsid w:val="005B0336"/>
    <w:rsid w:val="005B604F"/>
    <w:rsid w:val="005B69EF"/>
    <w:rsid w:val="005C06D6"/>
    <w:rsid w:val="005C79A4"/>
    <w:rsid w:val="005C7E21"/>
    <w:rsid w:val="005D0F10"/>
    <w:rsid w:val="005D3E4A"/>
    <w:rsid w:val="005D4656"/>
    <w:rsid w:val="005D6A16"/>
    <w:rsid w:val="005E086B"/>
    <w:rsid w:val="005E4F9A"/>
    <w:rsid w:val="005E5ACF"/>
    <w:rsid w:val="005E5CFE"/>
    <w:rsid w:val="005E674C"/>
    <w:rsid w:val="005F3EF0"/>
    <w:rsid w:val="005F436D"/>
    <w:rsid w:val="005F43CF"/>
    <w:rsid w:val="005F58F6"/>
    <w:rsid w:val="005F5CAF"/>
    <w:rsid w:val="005F674C"/>
    <w:rsid w:val="005F77ED"/>
    <w:rsid w:val="006003D5"/>
    <w:rsid w:val="006025C8"/>
    <w:rsid w:val="00603ACF"/>
    <w:rsid w:val="00607193"/>
    <w:rsid w:val="006135CC"/>
    <w:rsid w:val="0062174E"/>
    <w:rsid w:val="00621F7F"/>
    <w:rsid w:val="006352BB"/>
    <w:rsid w:val="00636136"/>
    <w:rsid w:val="00636E5D"/>
    <w:rsid w:val="00643309"/>
    <w:rsid w:val="0064378D"/>
    <w:rsid w:val="00643C2E"/>
    <w:rsid w:val="0065070A"/>
    <w:rsid w:val="00652C49"/>
    <w:rsid w:val="00653394"/>
    <w:rsid w:val="0065606F"/>
    <w:rsid w:val="00663950"/>
    <w:rsid w:val="00667A09"/>
    <w:rsid w:val="00670F24"/>
    <w:rsid w:val="00672C0E"/>
    <w:rsid w:val="00675F3A"/>
    <w:rsid w:val="00676317"/>
    <w:rsid w:val="006815C9"/>
    <w:rsid w:val="00687A91"/>
    <w:rsid w:val="00691EE5"/>
    <w:rsid w:val="00693A76"/>
    <w:rsid w:val="006A3216"/>
    <w:rsid w:val="006A36B9"/>
    <w:rsid w:val="006B178D"/>
    <w:rsid w:val="006C2B74"/>
    <w:rsid w:val="006C5A99"/>
    <w:rsid w:val="006D0460"/>
    <w:rsid w:val="006D05F1"/>
    <w:rsid w:val="006D5642"/>
    <w:rsid w:val="006F28B3"/>
    <w:rsid w:val="006F50C8"/>
    <w:rsid w:val="006F6EB1"/>
    <w:rsid w:val="006F6FF5"/>
    <w:rsid w:val="0070194D"/>
    <w:rsid w:val="00701EA2"/>
    <w:rsid w:val="00703D78"/>
    <w:rsid w:val="0071120A"/>
    <w:rsid w:val="00714EF9"/>
    <w:rsid w:val="007221DB"/>
    <w:rsid w:val="00724F59"/>
    <w:rsid w:val="007253AD"/>
    <w:rsid w:val="007269A3"/>
    <w:rsid w:val="00734667"/>
    <w:rsid w:val="00736CD4"/>
    <w:rsid w:val="00740EE6"/>
    <w:rsid w:val="00742158"/>
    <w:rsid w:val="007432FB"/>
    <w:rsid w:val="0074559D"/>
    <w:rsid w:val="00747C8E"/>
    <w:rsid w:val="00752BEA"/>
    <w:rsid w:val="00753E28"/>
    <w:rsid w:val="007542D8"/>
    <w:rsid w:val="00760316"/>
    <w:rsid w:val="00761EDD"/>
    <w:rsid w:val="007647DF"/>
    <w:rsid w:val="00772BF7"/>
    <w:rsid w:val="00773628"/>
    <w:rsid w:val="00774593"/>
    <w:rsid w:val="00774F75"/>
    <w:rsid w:val="007758B8"/>
    <w:rsid w:val="00776397"/>
    <w:rsid w:val="0077748F"/>
    <w:rsid w:val="00781183"/>
    <w:rsid w:val="00783793"/>
    <w:rsid w:val="0079124B"/>
    <w:rsid w:val="00791D30"/>
    <w:rsid w:val="00792982"/>
    <w:rsid w:val="00797790"/>
    <w:rsid w:val="007A1D49"/>
    <w:rsid w:val="007A2891"/>
    <w:rsid w:val="007A3430"/>
    <w:rsid w:val="007A498B"/>
    <w:rsid w:val="007B0CE8"/>
    <w:rsid w:val="007B0D40"/>
    <w:rsid w:val="007B6A96"/>
    <w:rsid w:val="007C0E47"/>
    <w:rsid w:val="007C195F"/>
    <w:rsid w:val="007C2732"/>
    <w:rsid w:val="007C3ADC"/>
    <w:rsid w:val="007C67BB"/>
    <w:rsid w:val="007D260E"/>
    <w:rsid w:val="007D273E"/>
    <w:rsid w:val="007D5994"/>
    <w:rsid w:val="007E0834"/>
    <w:rsid w:val="007E0CB1"/>
    <w:rsid w:val="007F0885"/>
    <w:rsid w:val="007F1BFE"/>
    <w:rsid w:val="007F7EE1"/>
    <w:rsid w:val="008012FF"/>
    <w:rsid w:val="008056B3"/>
    <w:rsid w:val="008072E4"/>
    <w:rsid w:val="0081650D"/>
    <w:rsid w:val="0082239A"/>
    <w:rsid w:val="0082286D"/>
    <w:rsid w:val="008248D8"/>
    <w:rsid w:val="00827883"/>
    <w:rsid w:val="00831CD2"/>
    <w:rsid w:val="008374BA"/>
    <w:rsid w:val="008421EE"/>
    <w:rsid w:val="008432D9"/>
    <w:rsid w:val="0084510B"/>
    <w:rsid w:val="00846229"/>
    <w:rsid w:val="00847125"/>
    <w:rsid w:val="00850539"/>
    <w:rsid w:val="00851B99"/>
    <w:rsid w:val="00851F99"/>
    <w:rsid w:val="008535AD"/>
    <w:rsid w:val="00853D93"/>
    <w:rsid w:val="008555E8"/>
    <w:rsid w:val="00862164"/>
    <w:rsid w:val="00865DCB"/>
    <w:rsid w:val="0086735A"/>
    <w:rsid w:val="00874DF2"/>
    <w:rsid w:val="00880571"/>
    <w:rsid w:val="008847C5"/>
    <w:rsid w:val="0089446C"/>
    <w:rsid w:val="00894DE1"/>
    <w:rsid w:val="00896A27"/>
    <w:rsid w:val="008A1A51"/>
    <w:rsid w:val="008A227C"/>
    <w:rsid w:val="008A4657"/>
    <w:rsid w:val="008A5B0B"/>
    <w:rsid w:val="008B0D87"/>
    <w:rsid w:val="008B2704"/>
    <w:rsid w:val="008B47CF"/>
    <w:rsid w:val="008B69D7"/>
    <w:rsid w:val="008C0048"/>
    <w:rsid w:val="008D30D5"/>
    <w:rsid w:val="008D42C1"/>
    <w:rsid w:val="008D5737"/>
    <w:rsid w:val="008E00AF"/>
    <w:rsid w:val="008E165F"/>
    <w:rsid w:val="008E5DE7"/>
    <w:rsid w:val="008E5F3F"/>
    <w:rsid w:val="008F03BB"/>
    <w:rsid w:val="008F2591"/>
    <w:rsid w:val="008F2EE6"/>
    <w:rsid w:val="008F32D7"/>
    <w:rsid w:val="008F4132"/>
    <w:rsid w:val="00900278"/>
    <w:rsid w:val="009004A7"/>
    <w:rsid w:val="00900E6F"/>
    <w:rsid w:val="0090188E"/>
    <w:rsid w:val="00912F89"/>
    <w:rsid w:val="00920C4E"/>
    <w:rsid w:val="00925331"/>
    <w:rsid w:val="00927E09"/>
    <w:rsid w:val="0093122D"/>
    <w:rsid w:val="00931BC0"/>
    <w:rsid w:val="00935832"/>
    <w:rsid w:val="00936E57"/>
    <w:rsid w:val="009424CF"/>
    <w:rsid w:val="00944304"/>
    <w:rsid w:val="0094505C"/>
    <w:rsid w:val="00945F85"/>
    <w:rsid w:val="00951CED"/>
    <w:rsid w:val="009551FD"/>
    <w:rsid w:val="00960A22"/>
    <w:rsid w:val="00962184"/>
    <w:rsid w:val="00962CB6"/>
    <w:rsid w:val="0097364D"/>
    <w:rsid w:val="00973B93"/>
    <w:rsid w:val="00975DD7"/>
    <w:rsid w:val="0098324C"/>
    <w:rsid w:val="009876ED"/>
    <w:rsid w:val="009918D0"/>
    <w:rsid w:val="0099742F"/>
    <w:rsid w:val="009A0A27"/>
    <w:rsid w:val="009B16CD"/>
    <w:rsid w:val="009B2241"/>
    <w:rsid w:val="009C143E"/>
    <w:rsid w:val="009C1794"/>
    <w:rsid w:val="009C2757"/>
    <w:rsid w:val="009C37EE"/>
    <w:rsid w:val="009C73CB"/>
    <w:rsid w:val="009D136A"/>
    <w:rsid w:val="009D21A6"/>
    <w:rsid w:val="009D2745"/>
    <w:rsid w:val="009D2E7B"/>
    <w:rsid w:val="009D5F73"/>
    <w:rsid w:val="009E4F13"/>
    <w:rsid w:val="009E7544"/>
    <w:rsid w:val="009E7CF6"/>
    <w:rsid w:val="009F151B"/>
    <w:rsid w:val="009F57AF"/>
    <w:rsid w:val="009F6C50"/>
    <w:rsid w:val="009F7C7E"/>
    <w:rsid w:val="009F7F76"/>
    <w:rsid w:val="00A1674F"/>
    <w:rsid w:val="00A1744C"/>
    <w:rsid w:val="00A22A8A"/>
    <w:rsid w:val="00A25B3A"/>
    <w:rsid w:val="00A305A7"/>
    <w:rsid w:val="00A3492E"/>
    <w:rsid w:val="00A352D3"/>
    <w:rsid w:val="00A41246"/>
    <w:rsid w:val="00A43149"/>
    <w:rsid w:val="00A43EF9"/>
    <w:rsid w:val="00A47820"/>
    <w:rsid w:val="00A54524"/>
    <w:rsid w:val="00A555D0"/>
    <w:rsid w:val="00A55F8E"/>
    <w:rsid w:val="00A7068E"/>
    <w:rsid w:val="00A73DC0"/>
    <w:rsid w:val="00A756AD"/>
    <w:rsid w:val="00A8220E"/>
    <w:rsid w:val="00A845DE"/>
    <w:rsid w:val="00A86DA9"/>
    <w:rsid w:val="00A87679"/>
    <w:rsid w:val="00A9059C"/>
    <w:rsid w:val="00A9427E"/>
    <w:rsid w:val="00A976D5"/>
    <w:rsid w:val="00AA1594"/>
    <w:rsid w:val="00AA3FE0"/>
    <w:rsid w:val="00AA50F4"/>
    <w:rsid w:val="00AA777A"/>
    <w:rsid w:val="00AB22D5"/>
    <w:rsid w:val="00AB7AAB"/>
    <w:rsid w:val="00AC7674"/>
    <w:rsid w:val="00AD11FA"/>
    <w:rsid w:val="00AD38CC"/>
    <w:rsid w:val="00AD615C"/>
    <w:rsid w:val="00AD683A"/>
    <w:rsid w:val="00AE3F36"/>
    <w:rsid w:val="00AF3A2A"/>
    <w:rsid w:val="00AF3EF2"/>
    <w:rsid w:val="00AF4D1E"/>
    <w:rsid w:val="00AF4E19"/>
    <w:rsid w:val="00B000A4"/>
    <w:rsid w:val="00B03540"/>
    <w:rsid w:val="00B04FC8"/>
    <w:rsid w:val="00B05B26"/>
    <w:rsid w:val="00B12EF7"/>
    <w:rsid w:val="00B16F9E"/>
    <w:rsid w:val="00B21217"/>
    <w:rsid w:val="00B22BE2"/>
    <w:rsid w:val="00B22D5F"/>
    <w:rsid w:val="00B22F34"/>
    <w:rsid w:val="00B2462A"/>
    <w:rsid w:val="00B25975"/>
    <w:rsid w:val="00B3447C"/>
    <w:rsid w:val="00B372A2"/>
    <w:rsid w:val="00B37C59"/>
    <w:rsid w:val="00B428DF"/>
    <w:rsid w:val="00B43775"/>
    <w:rsid w:val="00B477B7"/>
    <w:rsid w:val="00B5241F"/>
    <w:rsid w:val="00B52528"/>
    <w:rsid w:val="00B5415E"/>
    <w:rsid w:val="00B57307"/>
    <w:rsid w:val="00B5754A"/>
    <w:rsid w:val="00B5755B"/>
    <w:rsid w:val="00B62459"/>
    <w:rsid w:val="00B62D23"/>
    <w:rsid w:val="00B64BCA"/>
    <w:rsid w:val="00B707D1"/>
    <w:rsid w:val="00B70A69"/>
    <w:rsid w:val="00B76619"/>
    <w:rsid w:val="00B809D0"/>
    <w:rsid w:val="00B80E75"/>
    <w:rsid w:val="00B80EF4"/>
    <w:rsid w:val="00B85083"/>
    <w:rsid w:val="00B853C2"/>
    <w:rsid w:val="00B900F2"/>
    <w:rsid w:val="00B94A8B"/>
    <w:rsid w:val="00B95A28"/>
    <w:rsid w:val="00BA1B6F"/>
    <w:rsid w:val="00BA767D"/>
    <w:rsid w:val="00BB78C7"/>
    <w:rsid w:val="00BD2220"/>
    <w:rsid w:val="00BD5B4C"/>
    <w:rsid w:val="00BD620A"/>
    <w:rsid w:val="00BD6A4B"/>
    <w:rsid w:val="00BD7967"/>
    <w:rsid w:val="00BE4987"/>
    <w:rsid w:val="00BE7CF5"/>
    <w:rsid w:val="00BF098E"/>
    <w:rsid w:val="00BF175E"/>
    <w:rsid w:val="00BF7F98"/>
    <w:rsid w:val="00C0019D"/>
    <w:rsid w:val="00C07F74"/>
    <w:rsid w:val="00C126CA"/>
    <w:rsid w:val="00C12CA1"/>
    <w:rsid w:val="00C1763B"/>
    <w:rsid w:val="00C204DC"/>
    <w:rsid w:val="00C20BF8"/>
    <w:rsid w:val="00C232F7"/>
    <w:rsid w:val="00C2375B"/>
    <w:rsid w:val="00C2537D"/>
    <w:rsid w:val="00C31CE4"/>
    <w:rsid w:val="00C33591"/>
    <w:rsid w:val="00C36B4D"/>
    <w:rsid w:val="00C406B1"/>
    <w:rsid w:val="00C40A96"/>
    <w:rsid w:val="00C41E99"/>
    <w:rsid w:val="00C43EA8"/>
    <w:rsid w:val="00C4440A"/>
    <w:rsid w:val="00C5068D"/>
    <w:rsid w:val="00C53BF3"/>
    <w:rsid w:val="00C5514F"/>
    <w:rsid w:val="00C64738"/>
    <w:rsid w:val="00C67C80"/>
    <w:rsid w:val="00C80704"/>
    <w:rsid w:val="00C84299"/>
    <w:rsid w:val="00C845A5"/>
    <w:rsid w:val="00C85E4A"/>
    <w:rsid w:val="00C86339"/>
    <w:rsid w:val="00C911DC"/>
    <w:rsid w:val="00C91F16"/>
    <w:rsid w:val="00C9460D"/>
    <w:rsid w:val="00C95416"/>
    <w:rsid w:val="00CA4CDC"/>
    <w:rsid w:val="00CB083E"/>
    <w:rsid w:val="00CB1D17"/>
    <w:rsid w:val="00CB4CD0"/>
    <w:rsid w:val="00CB5C61"/>
    <w:rsid w:val="00CB6D69"/>
    <w:rsid w:val="00CC066D"/>
    <w:rsid w:val="00CC5ABB"/>
    <w:rsid w:val="00CC5D2B"/>
    <w:rsid w:val="00CD132D"/>
    <w:rsid w:val="00CD23AA"/>
    <w:rsid w:val="00CD4C29"/>
    <w:rsid w:val="00CD5D32"/>
    <w:rsid w:val="00CD6A08"/>
    <w:rsid w:val="00CE1288"/>
    <w:rsid w:val="00CE7DD6"/>
    <w:rsid w:val="00CF0DDD"/>
    <w:rsid w:val="00CF2A5C"/>
    <w:rsid w:val="00D1271E"/>
    <w:rsid w:val="00D13428"/>
    <w:rsid w:val="00D138AB"/>
    <w:rsid w:val="00D13E4C"/>
    <w:rsid w:val="00D1699C"/>
    <w:rsid w:val="00D23E2B"/>
    <w:rsid w:val="00D24493"/>
    <w:rsid w:val="00D346D6"/>
    <w:rsid w:val="00D349D2"/>
    <w:rsid w:val="00D37E8B"/>
    <w:rsid w:val="00D405F1"/>
    <w:rsid w:val="00D503FC"/>
    <w:rsid w:val="00D5329A"/>
    <w:rsid w:val="00D601A1"/>
    <w:rsid w:val="00D62765"/>
    <w:rsid w:val="00D62B73"/>
    <w:rsid w:val="00D6479A"/>
    <w:rsid w:val="00D663BE"/>
    <w:rsid w:val="00D66CF6"/>
    <w:rsid w:val="00D734B4"/>
    <w:rsid w:val="00D75CE8"/>
    <w:rsid w:val="00D767EE"/>
    <w:rsid w:val="00D7785F"/>
    <w:rsid w:val="00D8058B"/>
    <w:rsid w:val="00D80A4D"/>
    <w:rsid w:val="00D848A0"/>
    <w:rsid w:val="00D85867"/>
    <w:rsid w:val="00D8690B"/>
    <w:rsid w:val="00D9061A"/>
    <w:rsid w:val="00D9107F"/>
    <w:rsid w:val="00D9462D"/>
    <w:rsid w:val="00D96658"/>
    <w:rsid w:val="00DA02F2"/>
    <w:rsid w:val="00DA3E4D"/>
    <w:rsid w:val="00DA42ED"/>
    <w:rsid w:val="00DA46C9"/>
    <w:rsid w:val="00DA7BBE"/>
    <w:rsid w:val="00DB17B2"/>
    <w:rsid w:val="00DB5715"/>
    <w:rsid w:val="00DB6027"/>
    <w:rsid w:val="00DB7918"/>
    <w:rsid w:val="00DC0CC5"/>
    <w:rsid w:val="00DC5CF7"/>
    <w:rsid w:val="00DC5E91"/>
    <w:rsid w:val="00DD715D"/>
    <w:rsid w:val="00DE1F6D"/>
    <w:rsid w:val="00DE1FE8"/>
    <w:rsid w:val="00DF4C6F"/>
    <w:rsid w:val="00DF5518"/>
    <w:rsid w:val="00E00A9C"/>
    <w:rsid w:val="00E03592"/>
    <w:rsid w:val="00E05DBE"/>
    <w:rsid w:val="00E13D00"/>
    <w:rsid w:val="00E155C2"/>
    <w:rsid w:val="00E16326"/>
    <w:rsid w:val="00E16F81"/>
    <w:rsid w:val="00E219A8"/>
    <w:rsid w:val="00E22D4A"/>
    <w:rsid w:val="00E3299C"/>
    <w:rsid w:val="00E331D2"/>
    <w:rsid w:val="00E34CD7"/>
    <w:rsid w:val="00E403B8"/>
    <w:rsid w:val="00E440CB"/>
    <w:rsid w:val="00E45CAB"/>
    <w:rsid w:val="00E55A30"/>
    <w:rsid w:val="00E57B3A"/>
    <w:rsid w:val="00E61390"/>
    <w:rsid w:val="00E63491"/>
    <w:rsid w:val="00E65B76"/>
    <w:rsid w:val="00E74851"/>
    <w:rsid w:val="00E756A0"/>
    <w:rsid w:val="00E75771"/>
    <w:rsid w:val="00E80A3F"/>
    <w:rsid w:val="00E85CB0"/>
    <w:rsid w:val="00E87033"/>
    <w:rsid w:val="00E915AC"/>
    <w:rsid w:val="00E972B7"/>
    <w:rsid w:val="00EA49F9"/>
    <w:rsid w:val="00EB4B33"/>
    <w:rsid w:val="00EB72C6"/>
    <w:rsid w:val="00EC23C9"/>
    <w:rsid w:val="00EC2D32"/>
    <w:rsid w:val="00ED0C2E"/>
    <w:rsid w:val="00ED70AE"/>
    <w:rsid w:val="00EE102B"/>
    <w:rsid w:val="00EE2785"/>
    <w:rsid w:val="00EE7D72"/>
    <w:rsid w:val="00EF34CA"/>
    <w:rsid w:val="00EF532C"/>
    <w:rsid w:val="00EF621F"/>
    <w:rsid w:val="00F01046"/>
    <w:rsid w:val="00F03E1C"/>
    <w:rsid w:val="00F054FA"/>
    <w:rsid w:val="00F113DE"/>
    <w:rsid w:val="00F15755"/>
    <w:rsid w:val="00F23017"/>
    <w:rsid w:val="00F24E07"/>
    <w:rsid w:val="00F27DB3"/>
    <w:rsid w:val="00F300C0"/>
    <w:rsid w:val="00F31266"/>
    <w:rsid w:val="00F34D75"/>
    <w:rsid w:val="00F36566"/>
    <w:rsid w:val="00F37D46"/>
    <w:rsid w:val="00F44832"/>
    <w:rsid w:val="00F44989"/>
    <w:rsid w:val="00F44A3B"/>
    <w:rsid w:val="00F51967"/>
    <w:rsid w:val="00F51E63"/>
    <w:rsid w:val="00F5291C"/>
    <w:rsid w:val="00F535BF"/>
    <w:rsid w:val="00F55588"/>
    <w:rsid w:val="00F556A5"/>
    <w:rsid w:val="00F62F14"/>
    <w:rsid w:val="00F63603"/>
    <w:rsid w:val="00F63FCE"/>
    <w:rsid w:val="00F644A2"/>
    <w:rsid w:val="00F70277"/>
    <w:rsid w:val="00F712F4"/>
    <w:rsid w:val="00F7230F"/>
    <w:rsid w:val="00F728B7"/>
    <w:rsid w:val="00F77D4E"/>
    <w:rsid w:val="00F82B05"/>
    <w:rsid w:val="00F86E3B"/>
    <w:rsid w:val="00F875B7"/>
    <w:rsid w:val="00F91E03"/>
    <w:rsid w:val="00F96195"/>
    <w:rsid w:val="00FB0A17"/>
    <w:rsid w:val="00FB4A70"/>
    <w:rsid w:val="00FB512F"/>
    <w:rsid w:val="00FB51D5"/>
    <w:rsid w:val="00FC0D71"/>
    <w:rsid w:val="00FC10EE"/>
    <w:rsid w:val="00FC3859"/>
    <w:rsid w:val="00FC63C8"/>
    <w:rsid w:val="00FD4D45"/>
    <w:rsid w:val="00FD693C"/>
    <w:rsid w:val="00FD72BA"/>
    <w:rsid w:val="00FE07DD"/>
    <w:rsid w:val="00FE1568"/>
    <w:rsid w:val="00FE2FAA"/>
    <w:rsid w:val="00FE4707"/>
    <w:rsid w:val="00FE65E0"/>
    <w:rsid w:val="00FF0E7D"/>
    <w:rsid w:val="00FF742A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8C5F"/>
  <w15:chartTrackingRefBased/>
  <w15:docId w15:val="{95069EE6-1853-3944-95D1-100B0535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674"/>
    <w:pPr>
      <w:suppressAutoHyphens/>
      <w:spacing w:before="40" w:after="40"/>
    </w:pPr>
    <w:rPr>
      <w:rFonts w:ascii="Arial" w:eastAsia="Times New Roman" w:hAnsi="Arial"/>
      <w:sz w:val="18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5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0A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F7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54524"/>
    <w:pPr>
      <w:spacing w:before="0" w:after="120"/>
    </w:pPr>
  </w:style>
  <w:style w:type="character" w:customStyle="1" w:styleId="BodyTextChar">
    <w:name w:val="Body Text Char"/>
    <w:link w:val="BodyText"/>
    <w:rsid w:val="00A54524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rsid w:val="00A545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54524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Footer">
    <w:name w:val="footer"/>
    <w:basedOn w:val="Normal"/>
    <w:link w:val="FooterChar"/>
    <w:rsid w:val="00A5452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54524"/>
    <w:rPr>
      <w:rFonts w:ascii="Arial" w:eastAsia="Times New Roman" w:hAnsi="Arial" w:cs="Times New Roman"/>
      <w:sz w:val="18"/>
      <w:szCs w:val="20"/>
      <w:lang w:val="en-GB" w:eastAsia="ar-SA"/>
    </w:rPr>
  </w:style>
  <w:style w:type="paragraph" w:customStyle="1" w:styleId="TableContents">
    <w:name w:val="Table Contents"/>
    <w:basedOn w:val="Normal"/>
    <w:rsid w:val="00A54524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524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4524"/>
    <w:rPr>
      <w:rFonts w:ascii="Tahoma" w:eastAsia="Times New Roman" w:hAnsi="Tahoma" w:cs="Tahoma"/>
      <w:sz w:val="16"/>
      <w:szCs w:val="16"/>
      <w:lang w:val="en-GB" w:eastAsia="ar-SA"/>
    </w:rPr>
  </w:style>
  <w:style w:type="paragraph" w:styleId="ListParagraph">
    <w:name w:val="List Paragraph"/>
    <w:basedOn w:val="Normal"/>
    <w:uiPriority w:val="34"/>
    <w:qFormat/>
    <w:rsid w:val="000D0BA1"/>
    <w:pPr>
      <w:ind w:left="720"/>
      <w:contextualSpacing/>
    </w:pPr>
  </w:style>
  <w:style w:type="table" w:styleId="TableGrid">
    <w:name w:val="Table Grid"/>
    <w:basedOn w:val="TableNormal"/>
    <w:rsid w:val="0099742F"/>
    <w:rPr>
      <w:rFonts w:ascii="Times New Roman" w:eastAsia="Times New Roman" w:hAnsi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A3E70"/>
    <w:rPr>
      <w:color w:val="0000FF"/>
      <w:u w:val="single"/>
    </w:rPr>
  </w:style>
  <w:style w:type="paragraph" w:customStyle="1" w:styleId="Default">
    <w:name w:val="Default"/>
    <w:rsid w:val="00C41E9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D5F73"/>
    <w:rPr>
      <w:rFonts w:ascii="Cambria" w:eastAsia="Times New Roman" w:hAnsi="Cambria" w:cs="Times New Roman"/>
      <w:b/>
      <w:bCs/>
      <w:sz w:val="26"/>
      <w:szCs w:val="26"/>
      <w:lang w:val="en-GB" w:eastAsia="ar-SA"/>
    </w:rPr>
  </w:style>
  <w:style w:type="character" w:customStyle="1" w:styleId="go">
    <w:name w:val="go"/>
    <w:rsid w:val="0079124B"/>
  </w:style>
  <w:style w:type="character" w:customStyle="1" w:styleId="apple-converted-space">
    <w:name w:val="apple-converted-space"/>
    <w:rsid w:val="005A2F47"/>
  </w:style>
  <w:style w:type="paragraph" w:styleId="NoSpacing">
    <w:name w:val="No Spacing"/>
    <w:link w:val="NoSpacingChar"/>
    <w:uiPriority w:val="1"/>
    <w:qFormat/>
    <w:rsid w:val="00D8058B"/>
    <w:rPr>
      <w:rFonts w:eastAsia="Times New Roman"/>
      <w:sz w:val="22"/>
      <w:szCs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D8058B"/>
    <w:rPr>
      <w:rFonts w:eastAsia="Times New Roman"/>
      <w:sz w:val="22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hAnsi="Courier New"/>
      <w:sz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10EE"/>
    <w:rPr>
      <w:rFonts w:ascii="Courier New" w:eastAsia="Times New Roman" w:hAnsi="Courier New" w:cs="Courier New"/>
    </w:rPr>
  </w:style>
  <w:style w:type="character" w:customStyle="1" w:styleId="grid-22">
    <w:name w:val="grid-22"/>
    <w:basedOn w:val="DefaultParagraphFont"/>
    <w:rsid w:val="004C3492"/>
  </w:style>
  <w:style w:type="character" w:customStyle="1" w:styleId="fieldcontent">
    <w:name w:val="fieldcontent"/>
    <w:basedOn w:val="DefaultParagraphFont"/>
    <w:rsid w:val="009C1794"/>
  </w:style>
  <w:style w:type="character" w:styleId="Strong">
    <w:name w:val="Strong"/>
    <w:uiPriority w:val="22"/>
    <w:qFormat/>
    <w:rsid w:val="003E7E28"/>
    <w:rPr>
      <w:b/>
      <w:bCs/>
    </w:rPr>
  </w:style>
  <w:style w:type="character" w:customStyle="1" w:styleId="Heading1Char">
    <w:name w:val="Heading 1 Char"/>
    <w:link w:val="Heading1"/>
    <w:uiPriority w:val="9"/>
    <w:rsid w:val="00AA159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16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B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B64"/>
    <w:rPr>
      <w:rFonts w:ascii="Arial" w:eastAsia="Times New Roman" w:hAnsi="Arial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B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B64"/>
    <w:rPr>
      <w:rFonts w:ascii="Arial" w:eastAsia="Times New Roman" w:hAnsi="Arial"/>
      <w:b/>
      <w:bCs/>
      <w:lang w:val="en-GB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arumao@ufl.edu, +1-352-871-6169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47236F-278E-41E5-B963-11863499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Adolf A. Rumao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Adolf A. Rumao</dc:title>
  <dc:subject/>
  <dc:creator>Adolf Rumao</dc:creator>
  <cp:keywords/>
  <cp:lastModifiedBy>Ernest Ananeous Rumao</cp:lastModifiedBy>
  <cp:revision>146</cp:revision>
  <cp:lastPrinted>2015-01-30T03:16:00Z</cp:lastPrinted>
  <dcterms:created xsi:type="dcterms:W3CDTF">2017-07-29T16:12:00Z</dcterms:created>
  <dcterms:modified xsi:type="dcterms:W3CDTF">2017-09-18T14:04:00Z</dcterms:modified>
</cp:coreProperties>
</file>